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8813" w14:textId="17A9F964" w:rsidR="00D52AD3" w:rsidRPr="00112A5F" w:rsidRDefault="00932C04" w:rsidP="00112A5F">
      <w:pPr>
        <w:pStyle w:val="1"/>
      </w:pPr>
      <w:bookmarkStart w:id="0" w:name="_Toc101339252"/>
      <w:r w:rsidRPr="00112A5F">
        <w:t>Creating a Hardware Platform with the DPU Using the Vivado Design Suite Flow – Edge</w:t>
      </w:r>
      <w:bookmarkEnd w:id="0"/>
    </w:p>
    <w:p w14:paraId="751C2647" w14:textId="77777777" w:rsidR="00D52AD3" w:rsidRPr="00112A5F" w:rsidRDefault="00932C04" w:rsidP="00112A5F">
      <w:pPr>
        <w:pStyle w:val="Sub-title"/>
      </w:pPr>
      <w:r w:rsidRPr="00112A5F">
        <w:t>Vivado Design Suite 2021.2</w:t>
      </w:r>
    </w:p>
    <w:p w14:paraId="53F568C7" w14:textId="77777777" w:rsidR="00D52AD3" w:rsidRPr="00112A5F" w:rsidRDefault="00D52AD3" w:rsidP="00112A5F">
      <w:pPr>
        <w:pStyle w:val="AllowPageBreak"/>
      </w:pPr>
    </w:p>
    <w:p w14:paraId="08C18538" w14:textId="77777777" w:rsidR="00D52AD3" w:rsidRPr="00112A5F" w:rsidRDefault="00932C04" w:rsidP="00112A5F">
      <w:pPr>
        <w:pStyle w:val="21"/>
      </w:pPr>
      <w:bookmarkStart w:id="1" w:name="O_159976"/>
      <w:bookmarkEnd w:id="1"/>
      <w:r w:rsidRPr="00112A5F">
        <w:t>Abstract</w:t>
      </w:r>
    </w:p>
    <w:p w14:paraId="0320708B" w14:textId="77777777" w:rsidR="00D52AD3" w:rsidRPr="00112A5F" w:rsidRDefault="00932C04" w:rsidP="00112A5F">
      <w:pPr>
        <w:pStyle w:val="a2"/>
      </w:pPr>
      <w:r w:rsidRPr="00112A5F">
        <w:t>This lab walks you through the steps to build a custom platform with the DPUCZDX8G IP using the Vivado® Design Suite.</w:t>
      </w:r>
    </w:p>
    <w:p w14:paraId="0E8A24A5" w14:textId="77777777" w:rsidR="00D52AD3" w:rsidRPr="00112A5F" w:rsidRDefault="00932C04" w:rsidP="00112A5F">
      <w:pPr>
        <w:pStyle w:val="a2"/>
      </w:pPr>
      <w:r w:rsidRPr="00112A5F">
        <w:t>This lab should take approximately 60 minutes.</w:t>
      </w:r>
    </w:p>
    <w:p w14:paraId="64AC7E7F" w14:textId="77777777" w:rsidR="00D52AD3" w:rsidRPr="00112A5F" w:rsidRDefault="00D52AD3" w:rsidP="00112A5F">
      <w:pPr>
        <w:pStyle w:val="AllowPageBreak"/>
      </w:pPr>
    </w:p>
    <w:p w14:paraId="487DB397" w14:textId="77777777" w:rsidR="00D52AD3" w:rsidRPr="00112A5F" w:rsidRDefault="00932C04" w:rsidP="00112A5F">
      <w:pPr>
        <w:pStyle w:val="21"/>
      </w:pPr>
      <w:bookmarkStart w:id="2" w:name="O_166716_3"/>
      <w:bookmarkEnd w:id="2"/>
      <w:r w:rsidRPr="00112A5F">
        <w:t>CloudShare Users Only</w:t>
      </w:r>
    </w:p>
    <w:p w14:paraId="195F7F73" w14:textId="77777777" w:rsidR="00D52AD3" w:rsidRPr="00112A5F" w:rsidRDefault="00932C04" w:rsidP="00112A5F">
      <w:pPr>
        <w:pStyle w:val="a2"/>
      </w:pPr>
      <w:r w:rsidRPr="00112A5F">
        <w:t>You are provided three attempts to access a lab, and the time allotted to complete each lab is 2X the time expected to complete the lab. Once the timer starts, you cannot pause the timer. Also, each lab attempt will reset the previous attempt—that is, your work from a previous attempt is not saved.</w:t>
      </w:r>
    </w:p>
    <w:p w14:paraId="7FA91F36" w14:textId="77777777" w:rsidR="00D52AD3" w:rsidRPr="00112A5F" w:rsidRDefault="00D52AD3" w:rsidP="00112A5F">
      <w:pPr>
        <w:pStyle w:val="AllowPageBreak"/>
      </w:pPr>
    </w:p>
    <w:p w14:paraId="161F62EA" w14:textId="77777777" w:rsidR="00D52AD3" w:rsidRPr="00112A5F" w:rsidRDefault="00932C04" w:rsidP="00112A5F">
      <w:pPr>
        <w:pStyle w:val="21"/>
      </w:pPr>
      <w:bookmarkStart w:id="3" w:name="O_159977"/>
      <w:bookmarkEnd w:id="3"/>
      <w:r w:rsidRPr="00112A5F">
        <w:t>Objectives</w:t>
      </w:r>
    </w:p>
    <w:p w14:paraId="4D226E11" w14:textId="77777777" w:rsidR="00D52AD3" w:rsidRPr="00112A5F" w:rsidRDefault="00932C04" w:rsidP="00112A5F">
      <w:pPr>
        <w:pStyle w:val="a2"/>
      </w:pPr>
      <w:r w:rsidRPr="00112A5F">
        <w:t>After completing this lab, you will be able to:</w:t>
      </w:r>
    </w:p>
    <w:p w14:paraId="3CE571D2" w14:textId="77777777" w:rsidR="00D52AD3" w:rsidRPr="00112A5F" w:rsidRDefault="00932C04" w:rsidP="00112A5F">
      <w:pPr>
        <w:pStyle w:val="a"/>
      </w:pPr>
      <w:r w:rsidRPr="00112A5F">
        <w:t>Create a Vivado Design Suite project</w:t>
      </w:r>
    </w:p>
    <w:p w14:paraId="494C517E" w14:textId="77777777" w:rsidR="00D52AD3" w:rsidRPr="00112A5F" w:rsidRDefault="00932C04" w:rsidP="00112A5F">
      <w:pPr>
        <w:pStyle w:val="a"/>
      </w:pPr>
      <w:r w:rsidRPr="00112A5F">
        <w:t>Choose the target device and add the DPUCZDX8G IP</w:t>
      </w:r>
    </w:p>
    <w:p w14:paraId="0FDF1E33" w14:textId="77777777" w:rsidR="00D52AD3" w:rsidRPr="00112A5F" w:rsidRDefault="00932C04" w:rsidP="00112A5F">
      <w:pPr>
        <w:pStyle w:val="a"/>
      </w:pPr>
      <w:r w:rsidRPr="00112A5F">
        <w:t xml:space="preserve">Configure the various parameters for the DPUCZDX8G IP </w:t>
      </w:r>
    </w:p>
    <w:p w14:paraId="7D9652AE" w14:textId="77777777" w:rsidR="00D52AD3" w:rsidRPr="00112A5F" w:rsidRDefault="00932C04" w:rsidP="00112A5F">
      <w:pPr>
        <w:pStyle w:val="a"/>
      </w:pPr>
      <w:r w:rsidRPr="00112A5F">
        <w:t>Generate the bitstream and export the hardware</w:t>
      </w:r>
    </w:p>
    <w:p w14:paraId="0AEEDA58" w14:textId="77777777" w:rsidR="00D52AD3" w:rsidRPr="00112A5F" w:rsidRDefault="00D52AD3" w:rsidP="00112A5F">
      <w:pPr>
        <w:pStyle w:val="AllowPageBreak"/>
      </w:pPr>
    </w:p>
    <w:p w14:paraId="083B22A3" w14:textId="77777777" w:rsidR="00D52AD3" w:rsidRPr="00112A5F" w:rsidRDefault="00932C04" w:rsidP="00112A5F">
      <w:pPr>
        <w:pStyle w:val="21"/>
      </w:pPr>
      <w:bookmarkStart w:id="4" w:name="O_159978"/>
      <w:bookmarkEnd w:id="4"/>
      <w:r w:rsidRPr="00112A5F">
        <w:lastRenderedPageBreak/>
        <w:t>Introduction</w:t>
      </w:r>
    </w:p>
    <w:p w14:paraId="5FAC7153" w14:textId="77777777" w:rsidR="00D52AD3" w:rsidRPr="00112A5F" w:rsidRDefault="00932C04" w:rsidP="00112A5F">
      <w:pPr>
        <w:pStyle w:val="a2"/>
        <w:keepNext/>
      </w:pPr>
      <w:r w:rsidRPr="00112A5F">
        <w:t xml:space="preserve">In this lab, a custom platform will be created using the Vivado Design Suite. The block diagram below shows the complete flow of the Vitis AI™ development environment. </w:t>
      </w:r>
    </w:p>
    <w:p w14:paraId="75845A23" w14:textId="77777777" w:rsidR="00112A5F" w:rsidRDefault="00BD6925" w:rsidP="00932C04">
      <w:pPr>
        <w:pStyle w:val="a2"/>
        <w:keepNext/>
        <w:spacing w:before="160"/>
      </w:pPr>
      <w:r>
        <w:pict w14:anchorId="5C790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161.35pt">
            <v:imagedata r:id="rId8" o:title=""/>
          </v:shape>
        </w:pict>
      </w:r>
    </w:p>
    <w:p w14:paraId="7182DA83" w14:textId="3B35105E" w:rsidR="00D52AD3" w:rsidRPr="00112A5F" w:rsidRDefault="00932C04" w:rsidP="00932C04">
      <w:pPr>
        <w:pStyle w:val="ad"/>
        <w:ind w:left="0"/>
      </w:pPr>
      <w:bookmarkStart w:id="5" w:name="O_161220"/>
      <w:r>
        <w:t>Figure 4</w:t>
      </w:r>
      <w:r>
        <w:noBreakHyphen/>
      </w:r>
      <w:fldSimple w:instr=" SEQ Figure \* ARABIC \s 1 ">
        <w:r w:rsidR="007A27A5">
          <w:rPr>
            <w:noProof/>
          </w:rPr>
          <w:t>1</w:t>
        </w:r>
      </w:fldSimple>
      <w:r w:rsidR="00112A5F">
        <w:t>: Custom Application Development Flow Using the Vivado Design Suite</w:t>
      </w:r>
      <w:bookmarkEnd w:id="5"/>
    </w:p>
    <w:p w14:paraId="4405BFB6" w14:textId="77777777" w:rsidR="00D52AD3" w:rsidRPr="00112A5F" w:rsidRDefault="00932C04" w:rsidP="00932C04">
      <w:pPr>
        <w:pStyle w:val="a2"/>
      </w:pPr>
      <w:r w:rsidRPr="00112A5F">
        <w:t>When choosing the Vivado Design Suite flow to create a custom platform and AI application targeting edge devices, the following four steps are recommended:</w:t>
      </w:r>
    </w:p>
    <w:p w14:paraId="2B988727" w14:textId="77777777" w:rsidR="00D52AD3" w:rsidRPr="00112A5F" w:rsidRDefault="00932C04" w:rsidP="00112A5F">
      <w:pPr>
        <w:pStyle w:val="a"/>
      </w:pPr>
      <w:r w:rsidRPr="00112A5F">
        <w:t>Step 1: Create a hardware platform using the Vivado Design Suite.</w:t>
      </w:r>
    </w:p>
    <w:p w14:paraId="1585BB70" w14:textId="77777777" w:rsidR="00D52AD3" w:rsidRPr="00112A5F" w:rsidRDefault="00932C04" w:rsidP="00112A5F">
      <w:pPr>
        <w:pStyle w:val="a"/>
      </w:pPr>
      <w:r w:rsidRPr="00112A5F">
        <w:t>Step 2: Build the Linux image using the PetaLinux tools.</w:t>
      </w:r>
    </w:p>
    <w:p w14:paraId="46746A1D" w14:textId="77777777" w:rsidR="00D52AD3" w:rsidRPr="00112A5F" w:rsidRDefault="00932C04" w:rsidP="00112A5F">
      <w:pPr>
        <w:pStyle w:val="a"/>
      </w:pPr>
      <w:r w:rsidRPr="00112A5F">
        <w:t>Step 3: Build a model using the Vitis AI quantizer and AI compiler.</w:t>
      </w:r>
    </w:p>
    <w:p w14:paraId="7B17BDBD" w14:textId="77777777" w:rsidR="00D52AD3" w:rsidRPr="00112A5F" w:rsidRDefault="00932C04" w:rsidP="00112A5F">
      <w:pPr>
        <w:pStyle w:val="a"/>
      </w:pPr>
      <w:r w:rsidRPr="00112A5F">
        <w:t>Step 4: Create an AI application.</w:t>
      </w:r>
    </w:p>
    <w:p w14:paraId="58D6E861" w14:textId="77777777" w:rsidR="00D52AD3" w:rsidRPr="00112A5F" w:rsidRDefault="00932C04" w:rsidP="00112A5F">
      <w:pPr>
        <w:pStyle w:val="a2"/>
      </w:pPr>
      <w:r w:rsidRPr="00112A5F">
        <w:t>In this lab, you will be focusing on step 1, creating a hardware platform using the Vivado Design Suite.</w:t>
      </w:r>
    </w:p>
    <w:p w14:paraId="479DC0A8" w14:textId="77777777" w:rsidR="00D52AD3" w:rsidRPr="00112A5F" w:rsidRDefault="00932C04" w:rsidP="00112A5F">
      <w:pPr>
        <w:pStyle w:val="a2"/>
      </w:pPr>
      <w:r w:rsidRPr="00112A5F">
        <w:rPr>
          <w:rStyle w:val="SpecialBold"/>
        </w:rPr>
        <w:t>Understanding the Lab Environment</w:t>
      </w:r>
    </w:p>
    <w:p w14:paraId="09F4CAB2" w14:textId="77777777" w:rsidR="00D52AD3" w:rsidRPr="00112A5F" w:rsidRDefault="00932C04" w:rsidP="00112A5F">
      <w:pPr>
        <w:pStyle w:val="a2"/>
      </w:pPr>
      <w:r w:rsidRPr="00112A5F">
        <w:t>Customizable environment variables enable you to tailor your environment for specific machine configurations. The only environment variable (shown below) used in the customer training environment (</w:t>
      </w:r>
      <w:proofErr w:type="spellStart"/>
      <w:r w:rsidRPr="00112A5F">
        <w:t>CustEd_VM</w:t>
      </w:r>
      <w:proofErr w:type="spellEnd"/>
      <w:r w:rsidRPr="00112A5F">
        <w:t xml:space="preserve">) points to the training directory where all the lab files are located. </w:t>
      </w:r>
    </w:p>
    <w:p w14:paraId="0F10C417" w14:textId="77777777" w:rsidR="00D52AD3" w:rsidRPr="00112A5F" w:rsidRDefault="00932C04" w:rsidP="00112A5F">
      <w:pPr>
        <w:pStyle w:val="a2"/>
      </w:pPr>
      <w:r w:rsidRPr="00112A5F">
        <w:t xml:space="preserve">This environment variable can be customized according to your specific location and can be set for Linux systems in the </w:t>
      </w:r>
      <w:r w:rsidRPr="00112A5F">
        <w:rPr>
          <w:rStyle w:val="Monospace"/>
        </w:rPr>
        <w:t>/</w:t>
      </w:r>
      <w:proofErr w:type="spellStart"/>
      <w:r w:rsidRPr="00112A5F">
        <w:rPr>
          <w:rStyle w:val="Monospace"/>
        </w:rPr>
        <w:t>etc</w:t>
      </w:r>
      <w:proofErr w:type="spellEnd"/>
      <w:r w:rsidRPr="00112A5F">
        <w:rPr>
          <w:rStyle w:val="Monospace"/>
        </w:rPr>
        <w:t>/profile</w:t>
      </w:r>
      <w:r w:rsidRPr="00112A5F">
        <w:t xml:space="preserve"> file.</w:t>
      </w:r>
    </w:p>
    <w:p w14:paraId="113F6D64" w14:textId="77777777" w:rsidR="00D52AD3" w:rsidRPr="00112A5F" w:rsidRDefault="00932C04" w:rsidP="00065D02">
      <w:pPr>
        <w:pStyle w:val="a2"/>
        <w:keepNext/>
      </w:pPr>
      <w:r w:rsidRPr="00112A5F">
        <w:lastRenderedPageBreak/>
        <w:t>The following is the environment variable used in the customer training VM:</w:t>
      </w:r>
    </w:p>
    <w:tbl>
      <w:tblPr>
        <w:tblW w:w="0" w:type="auto"/>
        <w:tblLayout w:type="fixed"/>
        <w:tblCellMar>
          <w:left w:w="62" w:type="dxa"/>
          <w:right w:w="62" w:type="dxa"/>
        </w:tblCellMar>
        <w:tblLook w:val="0000" w:firstRow="0" w:lastRow="0" w:firstColumn="0" w:lastColumn="0" w:noHBand="0" w:noVBand="0"/>
      </w:tblPr>
      <w:tblGrid>
        <w:gridCol w:w="2880"/>
        <w:gridCol w:w="6552"/>
      </w:tblGrid>
      <w:tr w:rsidR="00D52AD3" w:rsidRPr="00112A5F" w14:paraId="0DF529B0" w14:textId="77777777" w:rsidTr="00112A5F">
        <w:trPr>
          <w:cantSplit/>
          <w:tblHeader/>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954504C" w14:textId="77777777" w:rsidR="00D52AD3" w:rsidRPr="00112A5F" w:rsidRDefault="00932C04" w:rsidP="00065D02">
            <w:pPr>
              <w:pStyle w:val="TableBodyTextCenter"/>
              <w:keepNext/>
            </w:pPr>
            <w:r w:rsidRPr="00112A5F">
              <w:rPr>
                <w:rStyle w:val="SpecialBold"/>
              </w:rPr>
              <w:t>Environment Variable Name</w:t>
            </w:r>
          </w:p>
        </w:tc>
        <w:tc>
          <w:tcPr>
            <w:tcW w:w="65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2994B93" w14:textId="77777777" w:rsidR="00D52AD3" w:rsidRDefault="00932C04" w:rsidP="00065D02">
            <w:pPr>
              <w:pStyle w:val="TableBodyTextCenter"/>
              <w:keepNext/>
              <w:rPr>
                <w:lang w:val="en-NZ"/>
              </w:rPr>
            </w:pPr>
            <w:r w:rsidRPr="00112A5F">
              <w:rPr>
                <w:rStyle w:val="SpecialBold"/>
              </w:rPr>
              <w:t>Description</w:t>
            </w:r>
          </w:p>
        </w:tc>
      </w:tr>
      <w:tr w:rsidR="00D52AD3" w:rsidRPr="00112A5F" w14:paraId="37D0C65C"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14CEBE7" w14:textId="77777777" w:rsidR="00D52AD3" w:rsidRDefault="00932C04" w:rsidP="00112A5F">
            <w:pPr>
              <w:pStyle w:val="TableBodyText"/>
              <w:rPr>
                <w:lang w:val="en-NZ"/>
              </w:rPr>
            </w:pPr>
            <w:r w:rsidRPr="00112A5F">
              <w:rPr>
                <w:rStyle w:val="Monospace"/>
              </w:rPr>
              <w:t>$TRAINING_PATH</w:t>
            </w:r>
          </w:p>
        </w:tc>
        <w:tc>
          <w:tcPr>
            <w:tcW w:w="6552"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F02C1C7" w14:textId="77777777" w:rsidR="00D52AD3" w:rsidRPr="00112A5F" w:rsidRDefault="00932C04" w:rsidP="00112A5F">
            <w:pPr>
              <w:pStyle w:val="TableBodyText"/>
            </w:pPr>
            <w:r w:rsidRPr="00112A5F">
              <w:t xml:space="preserve">Points to the space allocated for students to work through their labs. This directory includes prebuilt images and starting points for the labs and demos. In the customer training VM, </w:t>
            </w:r>
            <w:r w:rsidRPr="00112A5F">
              <w:rPr>
                <w:rStyle w:val="Monospace"/>
              </w:rPr>
              <w:t>$TRAINING_PATH</w:t>
            </w:r>
            <w:r w:rsidRPr="00112A5F">
              <w:t xml:space="preserve"> sets to the </w:t>
            </w:r>
            <w:r w:rsidRPr="00112A5F">
              <w:rPr>
                <w:rStyle w:val="Monospace"/>
              </w:rPr>
              <w:t>/home/</w:t>
            </w:r>
            <w:proofErr w:type="spellStart"/>
            <w:r w:rsidRPr="00112A5F">
              <w:rPr>
                <w:rStyle w:val="Monospace"/>
              </w:rPr>
              <w:t>xilinx</w:t>
            </w:r>
            <w:proofErr w:type="spellEnd"/>
            <w:r w:rsidRPr="00112A5F">
              <w:rPr>
                <w:rStyle w:val="Monospace"/>
              </w:rPr>
              <w:t>/training</w:t>
            </w:r>
            <w:r w:rsidRPr="00112A5F">
              <w:t xml:space="preserve"> directory.</w:t>
            </w:r>
          </w:p>
        </w:tc>
      </w:tr>
    </w:tbl>
    <w:p w14:paraId="5F5693CF" w14:textId="77777777" w:rsidR="00D52AD3" w:rsidRPr="00112A5F" w:rsidRDefault="00932C04" w:rsidP="00112A5F">
      <w:pPr>
        <w:pStyle w:val="a2"/>
      </w:pPr>
      <w:r w:rsidRPr="00112A5F">
        <w:rPr>
          <w:rStyle w:val="SpecialBold"/>
        </w:rPr>
        <w:t>Note</w:t>
      </w:r>
      <w:r w:rsidRPr="00112A5F">
        <w:t xml:space="preserve">: Environment variables are not supported from the Vitis IDE GUI. When using this tool, you must manually replace </w:t>
      </w:r>
      <w:r w:rsidRPr="00112A5F">
        <w:rPr>
          <w:rStyle w:val="MonospaceBold"/>
        </w:rPr>
        <w:t>$TRAINING_PATH</w:t>
      </w:r>
      <w:r w:rsidRPr="00112A5F">
        <w:t xml:space="preserve"> with the value of the variable, which in the customer training virtual machine, is </w:t>
      </w:r>
      <w:r w:rsidRPr="00112A5F">
        <w:rPr>
          <w:rStyle w:val="MonospaceBold"/>
        </w:rPr>
        <w:t>/home/</w:t>
      </w:r>
      <w:proofErr w:type="spellStart"/>
      <w:r w:rsidRPr="00112A5F">
        <w:rPr>
          <w:rStyle w:val="MonospaceBold"/>
        </w:rPr>
        <w:t>xilinx</w:t>
      </w:r>
      <w:proofErr w:type="spellEnd"/>
      <w:r w:rsidRPr="00112A5F">
        <w:rPr>
          <w:rStyle w:val="MonospaceBold"/>
        </w:rPr>
        <w:t>/training</w:t>
      </w:r>
      <w:r w:rsidRPr="00112A5F">
        <w:t>.</w:t>
      </w:r>
    </w:p>
    <w:p w14:paraId="1771449E" w14:textId="77777777" w:rsidR="00D52AD3" w:rsidRPr="00112A5F" w:rsidRDefault="00D52AD3" w:rsidP="00112A5F">
      <w:pPr>
        <w:pStyle w:val="AllowPageBreak"/>
      </w:pPr>
    </w:p>
    <w:p w14:paraId="6F6221C2" w14:textId="77777777" w:rsidR="00D52AD3" w:rsidRPr="00112A5F" w:rsidRDefault="00932C04" w:rsidP="00112A5F">
      <w:pPr>
        <w:pStyle w:val="21"/>
      </w:pPr>
      <w:bookmarkStart w:id="6" w:name="O_159979"/>
      <w:bookmarkEnd w:id="6"/>
      <w:r w:rsidRPr="00112A5F">
        <w:t>General Flow</w:t>
      </w:r>
    </w:p>
    <w:tbl>
      <w:tblPr>
        <w:tblW w:w="0" w:type="auto"/>
        <w:tblLayout w:type="fixed"/>
        <w:tblCellMar>
          <w:left w:w="62" w:type="dxa"/>
          <w:right w:w="62" w:type="dxa"/>
        </w:tblCellMar>
        <w:tblLook w:val="0000" w:firstRow="0" w:lastRow="0" w:firstColumn="0" w:lastColumn="0" w:noHBand="0" w:noVBand="0"/>
      </w:tblPr>
      <w:tblGrid>
        <w:gridCol w:w="1440"/>
        <w:gridCol w:w="576"/>
        <w:gridCol w:w="1440"/>
        <w:gridCol w:w="576"/>
        <w:gridCol w:w="1440"/>
        <w:gridCol w:w="576"/>
        <w:gridCol w:w="1440"/>
      </w:tblGrid>
      <w:tr w:rsidR="00D52AD3" w:rsidRPr="00112A5F" w14:paraId="72CACAD5" w14:textId="77777777" w:rsidTr="00112A5F">
        <w:trPr>
          <w:cantSplit/>
        </w:trPr>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22B610CE" w14:textId="77777777" w:rsidR="00D52AD3" w:rsidRDefault="00932C04" w:rsidP="00112A5F">
            <w:pPr>
              <w:pStyle w:val="TableBodyTextCenter"/>
              <w:rPr>
                <w:lang w:val="en-NZ"/>
              </w:rPr>
            </w:pPr>
            <w:r w:rsidRPr="00112A5F">
              <w:t xml:space="preserve">Step 1: </w:t>
            </w:r>
            <w:r w:rsidRPr="00112A5F">
              <w:br/>
              <w:t xml:space="preserve">Creating a Vivado </w:t>
            </w:r>
            <w:r w:rsidRPr="00112A5F">
              <w:br/>
              <w:t>Project</w:t>
            </w:r>
          </w:p>
        </w:tc>
        <w:tc>
          <w:tcPr>
            <w:tcW w:w="576" w:type="dxa"/>
            <w:tcBorders>
              <w:top w:val="nil"/>
              <w:left w:val="nil"/>
              <w:bottom w:val="nil"/>
              <w:right w:val="single" w:sz="6" w:space="0" w:color="auto"/>
            </w:tcBorders>
            <w:tcMar>
              <w:top w:w="0" w:type="dxa"/>
              <w:left w:w="62" w:type="dxa"/>
              <w:bottom w:w="0" w:type="dxa"/>
              <w:right w:w="62" w:type="dxa"/>
            </w:tcMar>
            <w:vAlign w:val="center"/>
          </w:tcPr>
          <w:p w14:paraId="3DAF7618" w14:textId="77777777" w:rsidR="00D52AD3" w:rsidRDefault="00BD6925" w:rsidP="00932C04">
            <w:pPr>
              <w:pStyle w:val="TableBodyTextCenter"/>
              <w:spacing w:before="160"/>
              <w:rPr>
                <w:lang w:val="en-NZ"/>
              </w:rPr>
            </w:pPr>
            <w:r>
              <w:pict w14:anchorId="2A54A008">
                <v:shape id="_x0000_i1026" type="#_x0000_t75" style="width:19.35pt;height:14.35pt">
                  <v:imagedata r:id="rId9"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0F524698" w14:textId="77777777" w:rsidR="00D52AD3" w:rsidRDefault="00932C04" w:rsidP="00112A5F">
            <w:pPr>
              <w:pStyle w:val="TableBodyTextCenter"/>
              <w:rPr>
                <w:lang w:val="en-NZ"/>
              </w:rPr>
            </w:pPr>
            <w:r w:rsidRPr="00112A5F">
              <w:t xml:space="preserve">Step 2: </w:t>
            </w:r>
            <w:r w:rsidRPr="00112A5F">
              <w:br/>
              <w:t xml:space="preserve">Reviewing the DPU IP </w:t>
            </w:r>
            <w:r w:rsidRPr="00112A5F">
              <w:br/>
              <w:t>Config.</w:t>
            </w:r>
          </w:p>
        </w:tc>
        <w:tc>
          <w:tcPr>
            <w:tcW w:w="576" w:type="dxa"/>
            <w:tcBorders>
              <w:top w:val="nil"/>
              <w:left w:val="single" w:sz="6" w:space="0" w:color="auto"/>
              <w:bottom w:val="nil"/>
              <w:right w:val="single" w:sz="6" w:space="0" w:color="auto"/>
            </w:tcBorders>
            <w:tcMar>
              <w:top w:w="0" w:type="dxa"/>
              <w:left w:w="62" w:type="dxa"/>
              <w:bottom w:w="0" w:type="dxa"/>
              <w:right w:w="62" w:type="dxa"/>
            </w:tcMar>
            <w:vAlign w:val="center"/>
          </w:tcPr>
          <w:p w14:paraId="626B00D2" w14:textId="77777777" w:rsidR="00D52AD3" w:rsidRDefault="00BD6925" w:rsidP="00932C04">
            <w:pPr>
              <w:pStyle w:val="TableBodyTextCenter"/>
              <w:spacing w:before="160"/>
              <w:rPr>
                <w:lang w:val="en-NZ"/>
              </w:rPr>
            </w:pPr>
            <w:r>
              <w:pict w14:anchorId="0B8C25C8">
                <v:shape id="_x0000_i1027" type="#_x0000_t75" style="width:19.35pt;height:14.35pt">
                  <v:imagedata r:id="rId9"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3E0B5CB2" w14:textId="77777777" w:rsidR="00D52AD3" w:rsidRDefault="00932C04" w:rsidP="00112A5F">
            <w:pPr>
              <w:pStyle w:val="TableBodyTextCenter"/>
              <w:rPr>
                <w:lang w:val="en-NZ"/>
              </w:rPr>
            </w:pPr>
            <w:r w:rsidRPr="00112A5F">
              <w:t xml:space="preserve">Step 3: </w:t>
            </w:r>
            <w:r w:rsidRPr="00112A5F">
              <w:br/>
              <w:t xml:space="preserve">Generating </w:t>
            </w:r>
            <w:r w:rsidRPr="00112A5F">
              <w:br/>
              <w:t xml:space="preserve">the </w:t>
            </w:r>
            <w:r w:rsidRPr="00112A5F">
              <w:br/>
              <w:t>Bitstream</w:t>
            </w:r>
          </w:p>
        </w:tc>
        <w:tc>
          <w:tcPr>
            <w:tcW w:w="576" w:type="dxa"/>
            <w:tcBorders>
              <w:top w:val="nil"/>
              <w:left w:val="single" w:sz="6" w:space="0" w:color="auto"/>
              <w:bottom w:val="nil"/>
              <w:right w:val="single" w:sz="6" w:space="0" w:color="auto"/>
            </w:tcBorders>
            <w:tcMar>
              <w:top w:w="0" w:type="dxa"/>
              <w:left w:w="62" w:type="dxa"/>
              <w:bottom w:w="0" w:type="dxa"/>
              <w:right w:w="62" w:type="dxa"/>
            </w:tcMar>
            <w:vAlign w:val="center"/>
          </w:tcPr>
          <w:p w14:paraId="54EFDB6D" w14:textId="77777777" w:rsidR="00D52AD3" w:rsidRDefault="00BD6925" w:rsidP="00932C04">
            <w:pPr>
              <w:pStyle w:val="TableBodyTextCenter"/>
              <w:spacing w:before="160"/>
              <w:rPr>
                <w:lang w:val="en-NZ"/>
              </w:rPr>
            </w:pPr>
            <w:r>
              <w:pict w14:anchorId="1A921917">
                <v:shape id="_x0000_i1028" type="#_x0000_t75" style="width:19.35pt;height:14.35pt">
                  <v:imagedata r:id="rId9" o:title=""/>
                  <o:lock v:ext="edit" aspectratio="f"/>
                </v:shape>
              </w:pict>
            </w:r>
          </w:p>
        </w:tc>
        <w:tc>
          <w:tcPr>
            <w:tcW w:w="144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vAlign w:val="center"/>
          </w:tcPr>
          <w:p w14:paraId="10C1B85F" w14:textId="77777777" w:rsidR="00D52AD3" w:rsidRPr="00112A5F" w:rsidRDefault="00932C04" w:rsidP="00112A5F">
            <w:pPr>
              <w:pStyle w:val="TableBodyTextCenter"/>
            </w:pPr>
            <w:r w:rsidRPr="00112A5F">
              <w:t xml:space="preserve">Step 4: </w:t>
            </w:r>
            <w:r w:rsidRPr="00112A5F">
              <w:br/>
              <w:t xml:space="preserve">Exporting </w:t>
            </w:r>
            <w:r w:rsidRPr="00112A5F">
              <w:br/>
              <w:t xml:space="preserve">the </w:t>
            </w:r>
            <w:r w:rsidRPr="00112A5F">
              <w:br/>
              <w:t>Hardware</w:t>
            </w:r>
          </w:p>
        </w:tc>
      </w:tr>
    </w:tbl>
    <w:p w14:paraId="68D441AA" w14:textId="77777777" w:rsidR="00D52AD3" w:rsidRPr="00112A5F" w:rsidRDefault="00D52AD3" w:rsidP="00112A5F">
      <w:pPr>
        <w:pStyle w:val="GeneralFlowSpacer"/>
      </w:pPr>
    </w:p>
    <w:p w14:paraId="31E8135D" w14:textId="77777777" w:rsidR="00D52AD3" w:rsidRPr="00112A5F" w:rsidRDefault="00D52AD3" w:rsidP="00112A5F">
      <w:pPr>
        <w:pStyle w:val="AllowPageBreak"/>
      </w:pPr>
    </w:p>
    <w:p w14:paraId="2F3BB33F" w14:textId="13E5235C" w:rsidR="00D52AD3" w:rsidRPr="00112A5F" w:rsidRDefault="00932C04" w:rsidP="00112A5F">
      <w:pPr>
        <w:pStyle w:val="StepHeading"/>
      </w:pPr>
      <w:bookmarkStart w:id="7" w:name="O_159980"/>
      <w:bookmarkEnd w:id="7"/>
      <w:r w:rsidRPr="00112A5F">
        <w:t>Creating a Vivado Design Suite Project</w:t>
      </w:r>
      <w:r>
        <w:tab/>
        <w:t xml:space="preserve">Step </w:t>
      </w:r>
      <w:fldSimple w:instr=" SEQ StepHeading \R 1 \* MERGEFORMAT ">
        <w:r w:rsidR="007A27A5">
          <w:rPr>
            <w:noProof/>
          </w:rPr>
          <w:t>1</w:t>
        </w:r>
      </w:fldSimple>
    </w:p>
    <w:p w14:paraId="20585746" w14:textId="77777777" w:rsidR="00D52AD3" w:rsidRPr="00112A5F" w:rsidRDefault="00932C04" w:rsidP="00112A5F">
      <w:pPr>
        <w:pStyle w:val="General"/>
      </w:pPr>
      <w:r w:rsidRPr="00112A5F">
        <w:t>You will begin the lab by creating a new Vivado Design Suite project and adding the DPU IP to the block design. These tasks will be accomplished by running a provided Tcl script.</w:t>
      </w:r>
    </w:p>
    <w:p w14:paraId="7818D4AB" w14:textId="2784D6E0"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7A27A5">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7A27A5">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Launch the Linux terminal and source the Vivado Design Suite.</w:t>
      </w:r>
    </w:p>
    <w:p w14:paraId="6BA3A5D2" w14:textId="6BBCFC46"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001D5351" w14:textId="0BD53E4F"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Enter the following command to change the path to the </w:t>
      </w:r>
      <w:r w:rsidRPr="00112A5F">
        <w:rPr>
          <w:rStyle w:val="Monospace"/>
        </w:rPr>
        <w:t>lab</w:t>
      </w:r>
      <w:r w:rsidRPr="00112A5F">
        <w:t xml:space="preserve"> directory:</w:t>
      </w:r>
    </w:p>
    <w:p w14:paraId="0011FECE" w14:textId="77777777" w:rsidR="00D52AD3" w:rsidRPr="00112A5F" w:rsidRDefault="00932C04" w:rsidP="00112A5F">
      <w:pPr>
        <w:pStyle w:val="24"/>
      </w:pPr>
      <w:r w:rsidRPr="00112A5F">
        <w:rPr>
          <w:rStyle w:val="MonospaceBold"/>
        </w:rPr>
        <w:t>[host]$ cd $TRAINING_PATH/</w:t>
      </w:r>
      <w:proofErr w:type="spellStart"/>
      <w:r w:rsidRPr="00112A5F">
        <w:rPr>
          <w:rStyle w:val="MonospaceBold"/>
        </w:rPr>
        <w:t>custom_hw_platform</w:t>
      </w:r>
      <w:proofErr w:type="spellEnd"/>
      <w:r w:rsidRPr="00112A5F">
        <w:rPr>
          <w:rStyle w:val="MonospaceBold"/>
        </w:rPr>
        <w:t>/lab/</w:t>
      </w:r>
      <w:proofErr w:type="spellStart"/>
      <w:r w:rsidRPr="00112A5F">
        <w:rPr>
          <w:rStyle w:val="MonospaceBold"/>
        </w:rPr>
        <w:t>Vivado</w:t>
      </w:r>
      <w:proofErr w:type="spellEnd"/>
    </w:p>
    <w:p w14:paraId="4D68D70A" w14:textId="269356F9"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Source the Vivado Design Suite by entering the following command:</w:t>
      </w:r>
    </w:p>
    <w:p w14:paraId="4A0E774E" w14:textId="77777777" w:rsidR="00D52AD3" w:rsidRPr="00112A5F" w:rsidRDefault="00932C04" w:rsidP="00112A5F">
      <w:pPr>
        <w:pStyle w:val="24"/>
      </w:pPr>
      <w:r w:rsidRPr="00112A5F">
        <w:rPr>
          <w:rStyle w:val="MonospaceBold"/>
        </w:rPr>
        <w:t>[host]$ source /opt/Xilinx/Vivado/2021.</w:t>
      </w:r>
      <w:r w:rsidR="000B5680">
        <w:rPr>
          <w:rStyle w:val="MonospaceBold"/>
        </w:rPr>
        <w:t>2</w:t>
      </w:r>
      <w:r w:rsidRPr="00112A5F">
        <w:rPr>
          <w:rStyle w:val="MonospaceBold"/>
        </w:rPr>
        <w:t>/settings64.sh</w:t>
      </w:r>
    </w:p>
    <w:p w14:paraId="2803D942" w14:textId="77777777" w:rsidR="00D52AD3" w:rsidRPr="00112A5F" w:rsidRDefault="00932C04" w:rsidP="00112A5F">
      <w:pPr>
        <w:pStyle w:val="24"/>
      </w:pPr>
      <w:r w:rsidRPr="00112A5F">
        <w:rPr>
          <w:rStyle w:val="SpecialBold"/>
        </w:rPr>
        <w:t>Note:</w:t>
      </w:r>
      <w:r w:rsidRPr="00112A5F">
        <w:t xml:space="preserve"> The customer training environment (</w:t>
      </w:r>
      <w:proofErr w:type="spellStart"/>
      <w:r w:rsidRPr="00112A5F">
        <w:t>CustEd_VM</w:t>
      </w:r>
      <w:proofErr w:type="spellEnd"/>
      <w:r w:rsidRPr="00112A5F">
        <w:t xml:space="preserve">) sets the </w:t>
      </w:r>
      <w:proofErr w:type="spellStart"/>
      <w:r w:rsidRPr="00112A5F">
        <w:t>Vivado</w:t>
      </w:r>
      <w:proofErr w:type="spellEnd"/>
      <w:r w:rsidRPr="00112A5F">
        <w:t xml:space="preserve"> Design Suite install path to </w:t>
      </w:r>
      <w:r w:rsidRPr="00112A5F">
        <w:rPr>
          <w:rStyle w:val="Monospace"/>
        </w:rPr>
        <w:t>/opt/Xilinx/Vivado</w:t>
      </w:r>
      <w:r w:rsidRPr="00112A5F">
        <w:t xml:space="preserve">. If the Vivado Design Suite is installed in a different location in your environment, use that install </w:t>
      </w:r>
      <w:proofErr w:type="gramStart"/>
      <w:r w:rsidRPr="00112A5F">
        <w:t>path..</w:t>
      </w:r>
      <w:proofErr w:type="gramEnd"/>
      <w:r w:rsidRPr="00112A5F">
        <w:t xml:space="preserve"> </w:t>
      </w:r>
    </w:p>
    <w:p w14:paraId="36B27E5C" w14:textId="1C485F5F" w:rsidR="00D52AD3" w:rsidRPr="00112A5F" w:rsidRDefault="00932C04" w:rsidP="005F0684">
      <w:pPr>
        <w:pStyle w:val="Stepx-x"/>
      </w:pPr>
      <w:r>
        <w:rPr>
          <w:rFonts w:ascii="Segoe UI Bold" w:hAnsi="Segoe UI Bold"/>
        </w:rPr>
        <w:lastRenderedPageBreak/>
        <w:fldChar w:fldCharType="begin"/>
      </w:r>
      <w:r>
        <w:rPr>
          <w:rFonts w:ascii="Segoe UI Bold" w:hAnsi="Segoe UI Bold"/>
        </w:rPr>
        <w:instrText xml:space="preserve"> SEQ StepHeading \C \* MERGEFORMAT </w:instrText>
      </w:r>
      <w:r>
        <w:rPr>
          <w:rFonts w:ascii="Segoe UI Bold" w:hAnsi="Segoe UI Bold"/>
        </w:rPr>
        <w:fldChar w:fldCharType="separate"/>
      </w:r>
      <w:r w:rsidR="007A27A5">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 MERGEFORMAT </w:instrText>
      </w:r>
      <w:r>
        <w:rPr>
          <w:rFonts w:ascii="Segoe UI Bold" w:hAnsi="Segoe UI Bold"/>
        </w:rPr>
        <w:fldChar w:fldCharType="separate"/>
      </w:r>
      <w:r w:rsidR="007A27A5">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tab/>
      </w:r>
      <w:r w:rsidRPr="00112A5F">
        <w:t xml:space="preserve">Run the </w:t>
      </w:r>
      <w:proofErr w:type="spellStart"/>
      <w:r w:rsidRPr="00DA6F64">
        <w:rPr>
          <w:rStyle w:val="Monospace"/>
          <w:highlight w:val="yellow"/>
        </w:rPr>
        <w:t>trd_prj.tcl</w:t>
      </w:r>
      <w:proofErr w:type="spellEnd"/>
      <w:r w:rsidRPr="00112A5F">
        <w:t xml:space="preserve"> script, which will perform the following tasks:</w:t>
      </w:r>
    </w:p>
    <w:p w14:paraId="78A670E7" w14:textId="77777777" w:rsidR="00D52AD3" w:rsidRPr="00112A5F" w:rsidRDefault="00932C04" w:rsidP="005F0684">
      <w:pPr>
        <w:pStyle w:val="Stepx-xBullet"/>
        <w:keepNext/>
      </w:pPr>
      <w:r w:rsidRPr="00112A5F">
        <w:t>Create a Vivado Design Suite project</w:t>
      </w:r>
    </w:p>
    <w:p w14:paraId="244633D3" w14:textId="77777777" w:rsidR="00D52AD3" w:rsidRPr="00112A5F" w:rsidRDefault="00932C04" w:rsidP="005F0684">
      <w:pPr>
        <w:pStyle w:val="Stepx-xBullet"/>
        <w:keepNext/>
      </w:pPr>
      <w:r w:rsidRPr="00112A5F">
        <w:t>Choose the target board</w:t>
      </w:r>
    </w:p>
    <w:p w14:paraId="343EDA54" w14:textId="77777777" w:rsidR="00D52AD3" w:rsidRPr="00112A5F" w:rsidRDefault="00932C04" w:rsidP="005F0684">
      <w:pPr>
        <w:pStyle w:val="Stepx-xBullet"/>
        <w:keepNext/>
      </w:pPr>
      <w:r w:rsidRPr="00112A5F">
        <w:t>Create a block design with following IP:</w:t>
      </w:r>
    </w:p>
    <w:p w14:paraId="6A4A9697" w14:textId="77777777" w:rsidR="00D52AD3" w:rsidRPr="00112A5F" w:rsidRDefault="00932C04" w:rsidP="005F0684">
      <w:pPr>
        <w:pStyle w:val="Stepx-xBullet2"/>
        <w:keepNext/>
      </w:pPr>
      <w:r w:rsidRPr="00B93944">
        <w:rPr>
          <w:highlight w:val="yellow"/>
        </w:rPr>
        <w:t xml:space="preserve">Zynq® </w:t>
      </w:r>
      <w:proofErr w:type="spellStart"/>
      <w:r w:rsidRPr="00B93944">
        <w:rPr>
          <w:highlight w:val="yellow"/>
        </w:rPr>
        <w:t>UltraScale</w:t>
      </w:r>
      <w:proofErr w:type="spellEnd"/>
      <w:r w:rsidRPr="00B93944">
        <w:rPr>
          <w:highlight w:val="yellow"/>
        </w:rPr>
        <w:t xml:space="preserve">+™ </w:t>
      </w:r>
      <w:proofErr w:type="spellStart"/>
      <w:r w:rsidRPr="00B93944">
        <w:rPr>
          <w:highlight w:val="yellow"/>
        </w:rPr>
        <w:t>MPSoC</w:t>
      </w:r>
      <w:proofErr w:type="spellEnd"/>
    </w:p>
    <w:p w14:paraId="4A800309" w14:textId="77777777" w:rsidR="00D52AD3" w:rsidRPr="00112A5F" w:rsidRDefault="00932C04" w:rsidP="005F0684">
      <w:pPr>
        <w:pStyle w:val="Stepx-xBullet2"/>
        <w:keepNext/>
      </w:pPr>
      <w:r w:rsidRPr="00112A5F">
        <w:t>Processor System Reset</w:t>
      </w:r>
    </w:p>
    <w:p w14:paraId="2C01447E" w14:textId="77777777" w:rsidR="00D52AD3" w:rsidRPr="00112A5F" w:rsidRDefault="00932C04" w:rsidP="005F0684">
      <w:pPr>
        <w:pStyle w:val="Stepx-xBullet2"/>
        <w:keepNext/>
      </w:pPr>
      <w:r w:rsidRPr="00B93944">
        <w:rPr>
          <w:highlight w:val="yellow"/>
        </w:rPr>
        <w:t>Hierarchical DPU block</w:t>
      </w:r>
    </w:p>
    <w:p w14:paraId="47AD4F8B" w14:textId="77777777" w:rsidR="00D52AD3" w:rsidRPr="00112A5F" w:rsidRDefault="00932C04" w:rsidP="005F0684">
      <w:pPr>
        <w:pStyle w:val="Stepx-xBullet2"/>
        <w:keepNext/>
      </w:pPr>
      <w:r w:rsidRPr="00112A5F">
        <w:t xml:space="preserve">Concatenate block (interrupt signals from the DPU IP and </w:t>
      </w:r>
      <w:proofErr w:type="spellStart"/>
      <w:r w:rsidRPr="00112A5F">
        <w:t>Softmax</w:t>
      </w:r>
      <w:proofErr w:type="spellEnd"/>
      <w:r w:rsidRPr="00112A5F">
        <w:t xml:space="preserve"> IP)</w:t>
      </w:r>
    </w:p>
    <w:p w14:paraId="5ED1630F" w14:textId="52A23B40"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Enter the following command to source the </w:t>
      </w:r>
      <w:proofErr w:type="spellStart"/>
      <w:r w:rsidRPr="00112A5F">
        <w:rPr>
          <w:rStyle w:val="Monospace"/>
        </w:rPr>
        <w:t>trd_prj.tcl</w:t>
      </w:r>
      <w:proofErr w:type="spellEnd"/>
      <w:r w:rsidRPr="00112A5F">
        <w:t xml:space="preserve"> script:</w:t>
      </w:r>
    </w:p>
    <w:p w14:paraId="21D20EF1" w14:textId="77777777" w:rsidR="00D52AD3" w:rsidRPr="00112A5F" w:rsidRDefault="00932C04" w:rsidP="00112A5F">
      <w:pPr>
        <w:pStyle w:val="24"/>
      </w:pPr>
      <w:r w:rsidRPr="00112A5F">
        <w:rPr>
          <w:rStyle w:val="MonospaceBold"/>
        </w:rPr>
        <w:t xml:space="preserve">[host]$ </w:t>
      </w:r>
      <w:proofErr w:type="spellStart"/>
      <w:r w:rsidRPr="00112A5F">
        <w:rPr>
          <w:rStyle w:val="MonospaceBold"/>
        </w:rPr>
        <w:t>vivado</w:t>
      </w:r>
      <w:proofErr w:type="spellEnd"/>
      <w:r w:rsidRPr="00112A5F">
        <w:rPr>
          <w:rStyle w:val="MonospaceBold"/>
        </w:rPr>
        <w:t xml:space="preserve"> -source scripts/</w:t>
      </w:r>
      <w:proofErr w:type="spellStart"/>
      <w:r w:rsidRPr="00112A5F">
        <w:rPr>
          <w:rStyle w:val="MonospaceBold"/>
        </w:rPr>
        <w:t>trd_prj.tcl</w:t>
      </w:r>
      <w:proofErr w:type="spellEnd"/>
    </w:p>
    <w:p w14:paraId="1293FAE3" w14:textId="77777777" w:rsidR="00D52AD3" w:rsidRPr="00112A5F" w:rsidRDefault="00932C04" w:rsidP="00112A5F">
      <w:pPr>
        <w:pStyle w:val="24"/>
      </w:pPr>
      <w:r w:rsidRPr="00112A5F">
        <w:rPr>
          <w:rStyle w:val="SpecialBold"/>
        </w:rPr>
        <w:t>Note:</w:t>
      </w:r>
      <w:r w:rsidRPr="00112A5F">
        <w:t xml:space="preserve"> The script will take approximately 5-7 minutes to create the block design and the HDL wrapper in the Vivado Design Suite.</w:t>
      </w:r>
    </w:p>
    <w:p w14:paraId="520C86F1" w14:textId="77777777" w:rsidR="00D52AD3" w:rsidRPr="00112A5F" w:rsidRDefault="00932C04" w:rsidP="00112A5F">
      <w:pPr>
        <w:pStyle w:val="24"/>
        <w:keepNext/>
      </w:pPr>
      <w:r w:rsidRPr="00112A5F">
        <w:t>The Vivado IP integrator block design should resemble the figure below.</w:t>
      </w:r>
    </w:p>
    <w:p w14:paraId="45A1B965" w14:textId="77777777" w:rsidR="00112A5F" w:rsidRDefault="00BD6925" w:rsidP="00932C04">
      <w:pPr>
        <w:pStyle w:val="24"/>
        <w:keepNext/>
        <w:spacing w:before="160"/>
      </w:pPr>
      <w:r>
        <w:pict w14:anchorId="71D93A01">
          <v:shape id="_x0000_i1029" type="#_x0000_t75" style="width:431.65pt;height:212pt">
            <v:imagedata r:id="rId10" o:title=""/>
            <o:lock v:ext="edit" aspectratio="f"/>
          </v:shape>
        </w:pict>
      </w:r>
    </w:p>
    <w:p w14:paraId="68523C78" w14:textId="6F22969C" w:rsidR="00D52AD3" w:rsidRPr="00112A5F" w:rsidRDefault="00932C04" w:rsidP="00932C04">
      <w:pPr>
        <w:pStyle w:val="ad"/>
      </w:pPr>
      <w:bookmarkStart w:id="8" w:name="O_161221"/>
      <w:r>
        <w:t>Figure 4</w:t>
      </w:r>
      <w:r>
        <w:noBreakHyphen/>
      </w:r>
      <w:fldSimple w:instr=" SEQ Figure \* ARABIC \s 1 ">
        <w:r w:rsidR="007A27A5">
          <w:rPr>
            <w:noProof/>
          </w:rPr>
          <w:t>2</w:t>
        </w:r>
      </w:fldSimple>
      <w:r w:rsidR="00112A5F">
        <w:t>: Vivado IPI Block Design with the DPU IP</w:t>
      </w:r>
      <w:bookmarkEnd w:id="8"/>
    </w:p>
    <w:p w14:paraId="35E6AD33" w14:textId="65B6DB4D" w:rsidR="00D52AD3" w:rsidRPr="00112A5F" w:rsidRDefault="00932C04" w:rsidP="00932C04">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Take note of the blocks that were added for this design.</w:t>
      </w:r>
    </w:p>
    <w:p w14:paraId="6D8F3CB0" w14:textId="77777777" w:rsidR="00D52AD3" w:rsidRPr="00112A5F" w:rsidRDefault="00D52AD3" w:rsidP="00112A5F">
      <w:pPr>
        <w:pStyle w:val="AllowPageBreak"/>
      </w:pPr>
    </w:p>
    <w:p w14:paraId="2B1830DD" w14:textId="5522CE67" w:rsidR="00D52AD3" w:rsidRPr="00112A5F" w:rsidRDefault="005F0684" w:rsidP="005F0684">
      <w:pPr>
        <w:pStyle w:val="StepHeading"/>
        <w:spacing w:before="0"/>
      </w:pPr>
      <w:bookmarkStart w:id="9" w:name="O_161222"/>
      <w:bookmarkEnd w:id="9"/>
      <w:r>
        <w:br w:type="page"/>
      </w:r>
      <w:r w:rsidR="00932C04" w:rsidRPr="00112A5F">
        <w:lastRenderedPageBreak/>
        <w:t>Reviewing the DPU IP Configuration</w:t>
      </w:r>
      <w:r w:rsidR="00932C04">
        <w:tab/>
        <w:t xml:space="preserve">Step </w:t>
      </w:r>
      <w:fldSimple w:instr=" SEQ StepHeading \* MERGEFORMAT ">
        <w:r w:rsidR="007A27A5">
          <w:rPr>
            <w:noProof/>
          </w:rPr>
          <w:t>2</w:t>
        </w:r>
      </w:fldSimple>
    </w:p>
    <w:p w14:paraId="5A174AC0" w14:textId="77777777" w:rsidR="00D52AD3" w:rsidRPr="00112A5F" w:rsidRDefault="00932C04" w:rsidP="005F0684">
      <w:pPr>
        <w:pStyle w:val="General"/>
        <w:keepNext/>
      </w:pPr>
      <w:r w:rsidRPr="00112A5F">
        <w:t xml:space="preserve">The Xilinx Deep Learning Processor Unit (DPU) is a configurable computation engine dedicated for convolutional neural networks. The degree of parallelism utilized in the engine is a design parameter and application. It includes a set of highly optimized instructions and supports most convolutional neural networks, such as VGG, </w:t>
      </w:r>
      <w:proofErr w:type="spellStart"/>
      <w:r w:rsidRPr="00112A5F">
        <w:t>ResNet</w:t>
      </w:r>
      <w:proofErr w:type="spellEnd"/>
      <w:r w:rsidRPr="00112A5F">
        <w:t xml:space="preserve">, </w:t>
      </w:r>
      <w:proofErr w:type="spellStart"/>
      <w:r w:rsidRPr="00112A5F">
        <w:t>GoogLeNet</w:t>
      </w:r>
      <w:proofErr w:type="spellEnd"/>
      <w:r w:rsidRPr="00112A5F">
        <w:t xml:space="preserve">, YOLO, SSD, </w:t>
      </w:r>
      <w:proofErr w:type="spellStart"/>
      <w:r w:rsidRPr="00112A5F">
        <w:t>MobileNet</w:t>
      </w:r>
      <w:proofErr w:type="spellEnd"/>
      <w:r w:rsidRPr="00112A5F">
        <w:t>, FPN, and others.</w:t>
      </w:r>
    </w:p>
    <w:p w14:paraId="4A9B97FE" w14:textId="77777777" w:rsidR="00D52AD3" w:rsidRPr="00112A5F" w:rsidRDefault="00932C04" w:rsidP="00112A5F">
      <w:pPr>
        <w:pStyle w:val="General"/>
      </w:pPr>
      <w:r w:rsidRPr="00112A5F">
        <w:t xml:space="preserve">There are different variants of DPU IPs available. </w:t>
      </w:r>
    </w:p>
    <w:tbl>
      <w:tblPr>
        <w:tblW w:w="0" w:type="auto"/>
        <w:tblLayout w:type="fixed"/>
        <w:tblCellMar>
          <w:left w:w="62" w:type="dxa"/>
          <w:right w:w="62" w:type="dxa"/>
        </w:tblCellMar>
        <w:tblLook w:val="0000" w:firstRow="0" w:lastRow="0" w:firstColumn="0" w:lastColumn="0" w:noHBand="0" w:noVBand="0"/>
      </w:tblPr>
      <w:tblGrid>
        <w:gridCol w:w="2880"/>
        <w:gridCol w:w="6120"/>
      </w:tblGrid>
      <w:tr w:rsidR="00D52AD3" w14:paraId="060B682E" w14:textId="77777777" w:rsidTr="00112A5F">
        <w:trPr>
          <w:cantSplit/>
          <w:tblHeader/>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E22C8DC" w14:textId="77777777" w:rsidR="00D52AD3" w:rsidRPr="00112A5F" w:rsidRDefault="00932C04" w:rsidP="00112A5F">
            <w:pPr>
              <w:pStyle w:val="TableBodyTextCenter"/>
            </w:pPr>
            <w:r w:rsidRPr="00112A5F">
              <w:rPr>
                <w:rStyle w:val="SpecialBold"/>
              </w:rPr>
              <w:t>DPU Name</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78074BE" w14:textId="77777777" w:rsidR="00D52AD3" w:rsidRDefault="00932C04" w:rsidP="00112A5F">
            <w:pPr>
              <w:pStyle w:val="TableBodyTextCenter"/>
              <w:rPr>
                <w:lang w:val="en-NZ"/>
              </w:rPr>
            </w:pPr>
            <w:r w:rsidRPr="00112A5F">
              <w:rPr>
                <w:rStyle w:val="SpecialBold"/>
              </w:rPr>
              <w:t>Hardware Platform</w:t>
            </w:r>
          </w:p>
        </w:tc>
      </w:tr>
      <w:tr w:rsidR="00D52AD3" w14:paraId="36FCCE40"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EA8674D" w14:textId="77777777" w:rsidR="00D52AD3" w:rsidRDefault="00932C04" w:rsidP="00112A5F">
            <w:pPr>
              <w:pStyle w:val="TableBodyText"/>
              <w:rPr>
                <w:lang w:val="en-NZ"/>
              </w:rPr>
            </w:pPr>
            <w:r w:rsidRPr="00B93944">
              <w:rPr>
                <w:highlight w:val="yellow"/>
              </w:rPr>
              <w:t>DPUCZDX8G</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D8FF6D3" w14:textId="77777777" w:rsidR="00D52AD3" w:rsidRDefault="00932C04" w:rsidP="00112A5F">
            <w:pPr>
              <w:pStyle w:val="TableBodyText"/>
              <w:rPr>
                <w:lang w:val="en-NZ"/>
              </w:rPr>
            </w:pPr>
            <w:r w:rsidRPr="00112A5F">
              <w:t>Zynq UltraScale+ MPSoC</w:t>
            </w:r>
          </w:p>
        </w:tc>
      </w:tr>
      <w:tr w:rsidR="00D52AD3" w14:paraId="37BF65C2"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B813FAC" w14:textId="77777777" w:rsidR="00D52AD3" w:rsidRDefault="00932C04" w:rsidP="00112A5F">
            <w:pPr>
              <w:pStyle w:val="TableBodyText"/>
              <w:rPr>
                <w:lang w:val="en-NZ"/>
              </w:rPr>
            </w:pPr>
            <w:r w:rsidRPr="00112A5F">
              <w:t>DPUCAHX8H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8747BD5" w14:textId="77777777" w:rsidR="00D52AD3" w:rsidRDefault="00932C04" w:rsidP="00112A5F">
            <w:pPr>
              <w:pStyle w:val="TableBodyText"/>
              <w:rPr>
                <w:lang w:val="en-NZ"/>
              </w:rPr>
            </w:pPr>
            <w:r w:rsidRPr="00112A5F">
              <w:t>Alveo™ U50LV, U55C Data Center accelerator cards</w:t>
            </w:r>
          </w:p>
        </w:tc>
      </w:tr>
      <w:tr w:rsidR="00D52AD3" w14:paraId="6D55C98F"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4AF92FA" w14:textId="77777777" w:rsidR="00D52AD3" w:rsidRDefault="00932C04" w:rsidP="00112A5F">
            <w:pPr>
              <w:pStyle w:val="TableBodyText"/>
              <w:rPr>
                <w:lang w:val="en-NZ"/>
              </w:rPr>
            </w:pPr>
            <w:r w:rsidRPr="00112A5F">
              <w:t>DPUCADF8H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EA64FF2" w14:textId="77777777" w:rsidR="00D52AD3" w:rsidRDefault="00932C04" w:rsidP="00112A5F">
            <w:pPr>
              <w:pStyle w:val="TableBodyText"/>
              <w:rPr>
                <w:lang w:val="en-NZ"/>
              </w:rPr>
            </w:pPr>
            <w:r w:rsidRPr="00112A5F">
              <w:t>Alveo U200, U250 Data Center accelerator cards</w:t>
            </w:r>
          </w:p>
        </w:tc>
      </w:tr>
      <w:tr w:rsidR="00D52AD3" w14:paraId="626BC3A5"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F225A34" w14:textId="77777777" w:rsidR="00D52AD3" w:rsidRDefault="00932C04" w:rsidP="00112A5F">
            <w:pPr>
              <w:pStyle w:val="TableBodyText"/>
              <w:rPr>
                <w:lang w:val="en-NZ"/>
              </w:rPr>
            </w:pPr>
            <w:r w:rsidRPr="00112A5F">
              <w:t>DPUCVDX8G</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3EB3C0E" w14:textId="77777777" w:rsidR="00D52AD3" w:rsidRDefault="00932C04" w:rsidP="00112A5F">
            <w:pPr>
              <w:pStyle w:val="TableBodyText"/>
              <w:rPr>
                <w:lang w:val="en-NZ"/>
              </w:rPr>
            </w:pPr>
            <w:r w:rsidRPr="00112A5F">
              <w:t>Versal® ACAP VCK190 (Versal AI Core Series) evaluation kit</w:t>
            </w:r>
          </w:p>
        </w:tc>
      </w:tr>
      <w:tr w:rsidR="00D52AD3" w:rsidRPr="00112A5F" w14:paraId="388FDB01" w14:textId="77777777" w:rsidTr="00112A5F">
        <w:trPr>
          <w:cantSplit/>
        </w:trPr>
        <w:tc>
          <w:tcPr>
            <w:tcW w:w="288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B3D739F" w14:textId="77777777" w:rsidR="00D52AD3" w:rsidRDefault="00932C04" w:rsidP="00112A5F">
            <w:pPr>
              <w:pStyle w:val="TableBodyText"/>
              <w:rPr>
                <w:lang w:val="en-NZ"/>
              </w:rPr>
            </w:pPr>
            <w:r w:rsidRPr="00112A5F">
              <w:t>DPUCVDX8H</w:t>
            </w:r>
          </w:p>
        </w:tc>
        <w:tc>
          <w:tcPr>
            <w:tcW w:w="612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F897D11" w14:textId="77777777" w:rsidR="00D52AD3" w:rsidRPr="00112A5F" w:rsidRDefault="00932C04" w:rsidP="00112A5F">
            <w:pPr>
              <w:pStyle w:val="TableBodyText"/>
            </w:pPr>
            <w:r w:rsidRPr="00112A5F">
              <w:t>Versal ACAP VCK5000 evaluation kit</w:t>
            </w:r>
          </w:p>
        </w:tc>
      </w:tr>
    </w:tbl>
    <w:p w14:paraId="01D18970" w14:textId="77777777" w:rsidR="00D52AD3" w:rsidRPr="00112A5F" w:rsidRDefault="00932C04" w:rsidP="00112A5F">
      <w:pPr>
        <w:pStyle w:val="General"/>
      </w:pPr>
      <w:r w:rsidRPr="00112A5F">
        <w:t>In this lab, you will be using the DPUCZDX8G IP.</w:t>
      </w:r>
    </w:p>
    <w:p w14:paraId="5E923985" w14:textId="77777777" w:rsidR="00D52AD3" w:rsidRPr="00112A5F" w:rsidRDefault="00932C04" w:rsidP="00112A5F">
      <w:pPr>
        <w:pStyle w:val="General"/>
      </w:pPr>
      <w:r w:rsidRPr="00112A5F">
        <w:t>Features:</w:t>
      </w:r>
    </w:p>
    <w:p w14:paraId="2AB58720" w14:textId="77777777" w:rsidR="00D52AD3" w:rsidRPr="00112A5F" w:rsidRDefault="00932C04" w:rsidP="00112A5F">
      <w:pPr>
        <w:pStyle w:val="GeneralBullet"/>
      </w:pPr>
      <w:r w:rsidRPr="00112A5F">
        <w:t>One AXI slave interface for accessing configuration and status registers</w:t>
      </w:r>
    </w:p>
    <w:p w14:paraId="110D9F02" w14:textId="77777777" w:rsidR="00D52AD3" w:rsidRPr="00112A5F" w:rsidRDefault="00932C04" w:rsidP="00112A5F">
      <w:pPr>
        <w:pStyle w:val="GeneralBullet"/>
      </w:pPr>
      <w:r w:rsidRPr="00112A5F">
        <w:t>One AXI master interface for accessing instructions</w:t>
      </w:r>
    </w:p>
    <w:p w14:paraId="5299D509" w14:textId="77777777" w:rsidR="00D52AD3" w:rsidRPr="00112A5F" w:rsidRDefault="00932C04" w:rsidP="00112A5F">
      <w:pPr>
        <w:pStyle w:val="GeneralBullet"/>
      </w:pPr>
      <w:r w:rsidRPr="00112A5F">
        <w:t>Support for individual configuration of each channel</w:t>
      </w:r>
    </w:p>
    <w:p w14:paraId="728E94C8" w14:textId="77777777" w:rsidR="00D52AD3" w:rsidRPr="00112A5F" w:rsidRDefault="00932C04" w:rsidP="00112A5F">
      <w:pPr>
        <w:pStyle w:val="GeneralBullet"/>
      </w:pPr>
      <w:r w:rsidRPr="00112A5F">
        <w:t>Some highlights of DPU functionality include:</w:t>
      </w:r>
    </w:p>
    <w:p w14:paraId="62EEA6AE" w14:textId="77777777" w:rsidR="00D52AD3" w:rsidRPr="00112A5F" w:rsidRDefault="00932C04" w:rsidP="00112A5F">
      <w:pPr>
        <w:pStyle w:val="GeneralBullet2"/>
      </w:pPr>
      <w:r w:rsidRPr="00112A5F">
        <w:t>Configurable hardware architecture: B512, B800, B1024, B1152, B1600, B2304, B3136, and B4096</w:t>
      </w:r>
    </w:p>
    <w:p w14:paraId="787D3BF2" w14:textId="77777777" w:rsidR="00D52AD3" w:rsidRPr="00112A5F" w:rsidRDefault="00932C04" w:rsidP="00112A5F">
      <w:pPr>
        <w:pStyle w:val="GeneralBullet2"/>
      </w:pPr>
      <w:r w:rsidRPr="00112A5F">
        <w:t>Maximum of four homogeneous cores</w:t>
      </w:r>
    </w:p>
    <w:p w14:paraId="7771B1D7" w14:textId="77777777" w:rsidR="00D52AD3" w:rsidRPr="00112A5F" w:rsidRDefault="00932C04" w:rsidP="00112A5F">
      <w:pPr>
        <w:pStyle w:val="GeneralBullet2"/>
      </w:pPr>
      <w:r w:rsidRPr="00112A5F">
        <w:t>Convolution and deconvolution</w:t>
      </w:r>
    </w:p>
    <w:p w14:paraId="5FC079EB" w14:textId="77777777" w:rsidR="00D52AD3" w:rsidRPr="00112A5F" w:rsidRDefault="00932C04" w:rsidP="00112A5F">
      <w:pPr>
        <w:pStyle w:val="GeneralBullet2"/>
      </w:pPr>
      <w:proofErr w:type="spellStart"/>
      <w:r w:rsidRPr="00112A5F">
        <w:t>Depthwise</w:t>
      </w:r>
      <w:proofErr w:type="spellEnd"/>
      <w:r w:rsidRPr="00112A5F">
        <w:t xml:space="preserve"> convolution and </w:t>
      </w:r>
      <w:proofErr w:type="spellStart"/>
      <w:r w:rsidRPr="00112A5F">
        <w:t>depthwise</w:t>
      </w:r>
      <w:proofErr w:type="spellEnd"/>
      <w:r w:rsidRPr="00112A5F">
        <w:t xml:space="preserve"> transposed convolution</w:t>
      </w:r>
    </w:p>
    <w:p w14:paraId="76120D1A" w14:textId="77777777" w:rsidR="00D52AD3" w:rsidRPr="00112A5F" w:rsidRDefault="00932C04" w:rsidP="00112A5F">
      <w:pPr>
        <w:pStyle w:val="GeneralBullet2"/>
      </w:pPr>
      <w:r w:rsidRPr="00112A5F">
        <w:t>Max pooling</w:t>
      </w:r>
    </w:p>
    <w:p w14:paraId="2D8D8B64" w14:textId="77777777" w:rsidR="00D52AD3" w:rsidRPr="00112A5F" w:rsidRDefault="00932C04" w:rsidP="00112A5F">
      <w:pPr>
        <w:pStyle w:val="GeneralBullet2"/>
      </w:pPr>
      <w:r w:rsidRPr="00112A5F">
        <w:t>Average pooling</w:t>
      </w:r>
    </w:p>
    <w:p w14:paraId="2A29595D" w14:textId="77777777" w:rsidR="00D52AD3" w:rsidRPr="00112A5F" w:rsidRDefault="00932C04" w:rsidP="00112A5F">
      <w:pPr>
        <w:pStyle w:val="GeneralBullet2"/>
      </w:pPr>
      <w:proofErr w:type="spellStart"/>
      <w:r w:rsidRPr="00112A5F">
        <w:t>ReLU</w:t>
      </w:r>
      <w:proofErr w:type="spellEnd"/>
      <w:r w:rsidRPr="00112A5F">
        <w:t xml:space="preserve">, RELU6, and Leaky </w:t>
      </w:r>
      <w:proofErr w:type="spellStart"/>
      <w:r w:rsidRPr="00112A5F">
        <w:t>ReLU</w:t>
      </w:r>
      <w:proofErr w:type="spellEnd"/>
    </w:p>
    <w:p w14:paraId="0F561D0E" w14:textId="77777777" w:rsidR="00D52AD3" w:rsidRPr="00112A5F" w:rsidRDefault="00932C04" w:rsidP="00112A5F">
      <w:pPr>
        <w:pStyle w:val="GeneralBullet2"/>
      </w:pPr>
      <w:r w:rsidRPr="00112A5F">
        <w:t xml:space="preserve">Elementwise-Sum </w:t>
      </w:r>
      <w:proofErr w:type="spellStart"/>
      <w:r w:rsidRPr="00112A5F">
        <w:t>amd</w:t>
      </w:r>
      <w:proofErr w:type="spellEnd"/>
      <w:r w:rsidRPr="00112A5F">
        <w:t xml:space="preserve"> Elementwise-Multiply</w:t>
      </w:r>
    </w:p>
    <w:p w14:paraId="75A55482" w14:textId="77777777" w:rsidR="00D52AD3" w:rsidRPr="00112A5F" w:rsidRDefault="00932C04" w:rsidP="00112A5F">
      <w:pPr>
        <w:pStyle w:val="GeneralBullet2"/>
      </w:pPr>
      <w:r w:rsidRPr="00112A5F">
        <w:t>Dilation</w:t>
      </w:r>
    </w:p>
    <w:p w14:paraId="62A808CB" w14:textId="77777777" w:rsidR="00D52AD3" w:rsidRPr="00112A5F" w:rsidRDefault="00932C04" w:rsidP="00112A5F">
      <w:pPr>
        <w:pStyle w:val="GeneralBullet2"/>
      </w:pPr>
      <w:r w:rsidRPr="00112A5F">
        <w:lastRenderedPageBreak/>
        <w:t>Reorg</w:t>
      </w:r>
    </w:p>
    <w:p w14:paraId="63664077" w14:textId="77777777" w:rsidR="00D52AD3" w:rsidRPr="00112A5F" w:rsidRDefault="00932C04" w:rsidP="00112A5F">
      <w:pPr>
        <w:pStyle w:val="GeneralBullet2"/>
      </w:pPr>
      <w:r w:rsidRPr="00112A5F">
        <w:t>Fully connected layer</w:t>
      </w:r>
    </w:p>
    <w:p w14:paraId="64C40492" w14:textId="77777777" w:rsidR="00D52AD3" w:rsidRPr="00112A5F" w:rsidRDefault="00932C04" w:rsidP="00112A5F">
      <w:pPr>
        <w:pStyle w:val="GeneralBullet2"/>
      </w:pPr>
      <w:proofErr w:type="spellStart"/>
      <w:r w:rsidRPr="00112A5F">
        <w:t>Softmax</w:t>
      </w:r>
      <w:proofErr w:type="spellEnd"/>
    </w:p>
    <w:p w14:paraId="4EF05218" w14:textId="77777777" w:rsidR="00D52AD3" w:rsidRPr="00112A5F" w:rsidRDefault="00932C04" w:rsidP="00112A5F">
      <w:pPr>
        <w:pStyle w:val="GeneralBullet2"/>
      </w:pPr>
      <w:proofErr w:type="spellStart"/>
      <w:r w:rsidRPr="00112A5F">
        <w:t>Concat</w:t>
      </w:r>
      <w:proofErr w:type="spellEnd"/>
      <w:r w:rsidRPr="00112A5F">
        <w:t>, Bach normalization: supported by the tool chain</w:t>
      </w:r>
    </w:p>
    <w:p w14:paraId="748A42A0" w14:textId="181AAD9B"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7A27A5">
        <w:rPr>
          <w:rFonts w:ascii="Segoe UI Bold" w:hAnsi="Segoe UI Bold"/>
          <w:noProof/>
        </w:rPr>
        <w:t>2</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7A27A5">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 xml:space="preserve">Review the DPU IP parameters that are configured in the </w:t>
      </w:r>
      <w:proofErr w:type="spellStart"/>
      <w:r w:rsidRPr="00112A5F">
        <w:rPr>
          <w:rStyle w:val="Monospace"/>
        </w:rPr>
        <w:t>trd_prj.tcl</w:t>
      </w:r>
      <w:proofErr w:type="spellEnd"/>
      <w:r w:rsidRPr="00112A5F">
        <w:t xml:space="preserve"> file.</w:t>
      </w:r>
    </w:p>
    <w:p w14:paraId="772AE125" w14:textId="53FF947A" w:rsidR="00D52AD3" w:rsidRPr="00E639DA" w:rsidRDefault="00932C04" w:rsidP="00112A5F">
      <w:pPr>
        <w:pStyle w:val="Stepx-x-x"/>
        <w:rPr>
          <w:rFonts w:eastAsiaTheme="minorEastAsia"/>
          <w:lang w:eastAsia="zh-TW"/>
        </w:rPr>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Press &lt;</w:t>
      </w:r>
      <w:r w:rsidRPr="00112A5F">
        <w:rPr>
          <w:rStyle w:val="SpecialBold"/>
        </w:rPr>
        <w:t>Ctrl</w:t>
      </w:r>
      <w:r w:rsidRPr="00112A5F">
        <w:t xml:space="preserve"> + </w:t>
      </w:r>
      <w:r w:rsidRPr="00112A5F">
        <w:rPr>
          <w:rStyle w:val="SpecialBold"/>
        </w:rPr>
        <w:t>Alt</w:t>
      </w:r>
      <w:r w:rsidRPr="00112A5F">
        <w:t xml:space="preserve"> + </w:t>
      </w:r>
      <w:r w:rsidRPr="00112A5F">
        <w:rPr>
          <w:rStyle w:val="SpecialBold"/>
        </w:rPr>
        <w:t>T</w:t>
      </w:r>
      <w:r w:rsidRPr="00112A5F">
        <w:t>&gt; to open a new terminal window.</w:t>
      </w:r>
    </w:p>
    <w:p w14:paraId="430C2D5F" w14:textId="4736DD85"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Enter the following command to open the </w:t>
      </w:r>
      <w:proofErr w:type="spellStart"/>
      <w:r w:rsidRPr="00112A5F">
        <w:rPr>
          <w:rStyle w:val="Monospace"/>
        </w:rPr>
        <w:t>trd_prj.tcl</w:t>
      </w:r>
      <w:proofErr w:type="spellEnd"/>
      <w:r w:rsidRPr="00112A5F">
        <w:t xml:space="preserve"> file:</w:t>
      </w:r>
    </w:p>
    <w:p w14:paraId="453562C3" w14:textId="77777777" w:rsidR="00D52AD3" w:rsidRPr="00112A5F" w:rsidRDefault="00932C04" w:rsidP="00112A5F">
      <w:pPr>
        <w:pStyle w:val="24"/>
      </w:pPr>
      <w:r w:rsidRPr="00112A5F">
        <w:rPr>
          <w:rStyle w:val="MonospaceBold"/>
        </w:rPr>
        <w:t xml:space="preserve">[host]$ </w:t>
      </w:r>
      <w:proofErr w:type="spellStart"/>
      <w:r w:rsidRPr="00112A5F">
        <w:rPr>
          <w:rStyle w:val="MonospaceBold"/>
        </w:rPr>
        <w:t>gedit</w:t>
      </w:r>
      <w:proofErr w:type="spellEnd"/>
      <w:r w:rsidRPr="00112A5F">
        <w:rPr>
          <w:rStyle w:val="MonospaceBold"/>
        </w:rPr>
        <w:t xml:space="preserve"> $TRAINING_PATH/</w:t>
      </w:r>
      <w:proofErr w:type="spellStart"/>
      <w:r w:rsidRPr="00112A5F">
        <w:rPr>
          <w:rStyle w:val="MonospaceBold"/>
        </w:rPr>
        <w:t>custom_hw_platform</w:t>
      </w:r>
      <w:proofErr w:type="spellEnd"/>
      <w:r w:rsidRPr="00112A5F">
        <w:rPr>
          <w:rStyle w:val="MonospaceBold"/>
        </w:rPr>
        <w:t>/lab/</w:t>
      </w:r>
      <w:proofErr w:type="spellStart"/>
      <w:r w:rsidRPr="00112A5F">
        <w:rPr>
          <w:rStyle w:val="MonospaceBold"/>
        </w:rPr>
        <w:t>Vivado</w:t>
      </w:r>
      <w:proofErr w:type="spellEnd"/>
      <w:r w:rsidRPr="00112A5F">
        <w:rPr>
          <w:rStyle w:val="MonospaceBold"/>
        </w:rPr>
        <w:t>/</w:t>
      </w:r>
      <w:r w:rsidR="00704ED1">
        <w:rPr>
          <w:rStyle w:val="MonospaceBold"/>
        </w:rPr>
        <w:br/>
      </w:r>
      <w:r w:rsidRPr="00112A5F">
        <w:rPr>
          <w:rStyle w:val="MonospaceBold"/>
        </w:rPr>
        <w:t>scripts/</w:t>
      </w:r>
      <w:proofErr w:type="spellStart"/>
      <w:r w:rsidRPr="00112A5F">
        <w:rPr>
          <w:rStyle w:val="MonospaceBold"/>
        </w:rPr>
        <w:t>trd_prj.tcl</w:t>
      </w:r>
      <w:proofErr w:type="spellEnd"/>
    </w:p>
    <w:p w14:paraId="2C1AB718" w14:textId="3A7F0223" w:rsidR="00D52AD3" w:rsidRPr="00112A5F" w:rsidRDefault="00932C04" w:rsidP="00112A5F">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Observe the following configurations in the script:</w:t>
      </w:r>
    </w:p>
    <w:p w14:paraId="17EEEEE9" w14:textId="77777777" w:rsidR="00112A5F" w:rsidRDefault="00BD6925" w:rsidP="00932C04">
      <w:pPr>
        <w:pStyle w:val="24"/>
        <w:keepNext/>
        <w:spacing w:before="160"/>
      </w:pPr>
      <w:r>
        <w:pict w14:anchorId="35933079">
          <v:shape id="_x0000_i1030" type="#_x0000_t75" style="width:355pt;height:207pt">
            <v:imagedata r:id="rId11" o:title=""/>
            <o:lock v:ext="edit" aspectratio="f"/>
          </v:shape>
        </w:pict>
      </w:r>
    </w:p>
    <w:p w14:paraId="4450164B" w14:textId="5066CD3D" w:rsidR="00D52AD3" w:rsidRPr="00112A5F" w:rsidRDefault="00932C04" w:rsidP="00932C04">
      <w:pPr>
        <w:pStyle w:val="ad"/>
      </w:pPr>
      <w:bookmarkStart w:id="10" w:name="O_161223"/>
      <w:r>
        <w:t>Figure 4</w:t>
      </w:r>
      <w:r>
        <w:noBreakHyphen/>
      </w:r>
      <w:fldSimple w:instr=" SEQ Figure \* ARABIC \s 1 ">
        <w:r w:rsidR="007A27A5">
          <w:rPr>
            <w:noProof/>
          </w:rPr>
          <w:t>3</w:t>
        </w:r>
      </w:fldSimple>
      <w:r w:rsidR="00112A5F">
        <w:t>: Setting the DPU IP Parameters</w:t>
      </w:r>
      <w:bookmarkEnd w:id="10"/>
    </w:p>
    <w:p w14:paraId="4F74172F" w14:textId="77777777" w:rsidR="00D52AD3" w:rsidRPr="00112A5F" w:rsidRDefault="00932C04" w:rsidP="00932C04">
      <w:pPr>
        <w:pStyle w:val="24"/>
      </w:pPr>
      <w:r w:rsidRPr="00112A5F">
        <w:t>The table below provides detailed information on the different DPU IP configurations:</w:t>
      </w:r>
    </w:p>
    <w:tbl>
      <w:tblPr>
        <w:tblW w:w="8885" w:type="dxa"/>
        <w:tblInd w:w="720" w:type="dxa"/>
        <w:tblLayout w:type="fixed"/>
        <w:tblCellMar>
          <w:left w:w="62" w:type="dxa"/>
          <w:right w:w="62" w:type="dxa"/>
        </w:tblCellMar>
        <w:tblLook w:val="0000" w:firstRow="0" w:lastRow="0" w:firstColumn="0" w:lastColumn="0" w:noHBand="0" w:noVBand="0"/>
      </w:tblPr>
      <w:tblGrid>
        <w:gridCol w:w="2578"/>
        <w:gridCol w:w="907"/>
        <w:gridCol w:w="5400"/>
      </w:tblGrid>
      <w:tr w:rsidR="00D52AD3" w14:paraId="29ECEDFE" w14:textId="77777777" w:rsidTr="00112A5F">
        <w:trPr>
          <w:cantSplit/>
          <w:tblHeader/>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3AA3B0B" w14:textId="77777777" w:rsidR="00D52AD3" w:rsidRPr="00112A5F" w:rsidRDefault="00932C04" w:rsidP="00112A5F">
            <w:pPr>
              <w:pStyle w:val="TableBodyTextCenter"/>
            </w:pPr>
            <w:r w:rsidRPr="00112A5F">
              <w:rPr>
                <w:rStyle w:val="SpecialBold"/>
              </w:rPr>
              <w:t>Parameter Name (in the Script)</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4A7EE16" w14:textId="77777777" w:rsidR="00D52AD3" w:rsidRPr="00112A5F" w:rsidRDefault="00932C04" w:rsidP="00112A5F">
            <w:pPr>
              <w:pStyle w:val="TableBodyTextCenter"/>
            </w:pPr>
            <w:r w:rsidRPr="00112A5F">
              <w:rPr>
                <w:rStyle w:val="SpecialBold"/>
              </w:rPr>
              <w:t>Value</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9659AB5" w14:textId="77777777" w:rsidR="00D52AD3" w:rsidRDefault="00932C04" w:rsidP="00112A5F">
            <w:pPr>
              <w:pStyle w:val="TableBodyTextCenter"/>
              <w:rPr>
                <w:lang w:val="en-NZ"/>
              </w:rPr>
            </w:pPr>
            <w:r w:rsidRPr="00112A5F">
              <w:rPr>
                <w:rStyle w:val="SpecialBold"/>
              </w:rPr>
              <w:t>Description</w:t>
            </w:r>
          </w:p>
        </w:tc>
      </w:tr>
      <w:tr w:rsidR="00D52AD3" w14:paraId="00A5C51B"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172F3C2" w14:textId="77777777" w:rsidR="00D52AD3" w:rsidRDefault="00932C04" w:rsidP="00112A5F">
            <w:pPr>
              <w:pStyle w:val="TableBodyTextCenter"/>
              <w:rPr>
                <w:lang w:val="en-NZ"/>
              </w:rPr>
            </w:pPr>
            <w:proofErr w:type="spellStart"/>
            <w:r w:rsidRPr="00112A5F">
              <w:t>DPU_CLK_MHz</w:t>
            </w:r>
            <w:proofErr w:type="spellEnd"/>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1FDFBB8" w14:textId="77777777" w:rsidR="00D52AD3" w:rsidRDefault="00932C04" w:rsidP="00112A5F">
            <w:pPr>
              <w:pStyle w:val="TableBodyTextCenter"/>
              <w:rPr>
                <w:lang w:val="en-NZ"/>
              </w:rPr>
            </w:pPr>
            <w:r w:rsidRPr="00112A5F">
              <w:t>325</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7AE9C0E" w14:textId="77777777" w:rsidR="00D52AD3" w:rsidRDefault="00932C04" w:rsidP="00112A5F">
            <w:pPr>
              <w:pStyle w:val="TableBodyText"/>
              <w:rPr>
                <w:lang w:val="en-NZ"/>
              </w:rPr>
            </w:pPr>
            <w:r w:rsidRPr="00112A5F">
              <w:t>DPU IP clock.</w:t>
            </w:r>
          </w:p>
        </w:tc>
      </w:tr>
      <w:tr w:rsidR="00D52AD3" w14:paraId="4E663014"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28749FD" w14:textId="77777777" w:rsidR="00D52AD3" w:rsidRDefault="00932C04" w:rsidP="00112A5F">
            <w:pPr>
              <w:pStyle w:val="TableBodyTextCenter"/>
              <w:rPr>
                <w:lang w:val="en-NZ"/>
              </w:rPr>
            </w:pPr>
            <w:r w:rsidRPr="00112A5F">
              <w:t>DPU_NUM</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B2E5D0E" w14:textId="77777777" w:rsidR="00D52AD3" w:rsidRDefault="00932C04" w:rsidP="00112A5F">
            <w:pPr>
              <w:pStyle w:val="TableBodyTextCenter"/>
              <w:rPr>
                <w:lang w:val="en-NZ"/>
              </w:rPr>
            </w:pPr>
            <w:r w:rsidRPr="00112A5F">
              <w:t>2</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CB4C7EA" w14:textId="77777777" w:rsidR="00D52AD3" w:rsidRDefault="00932C04" w:rsidP="00112A5F">
            <w:pPr>
              <w:pStyle w:val="TableBodyText"/>
              <w:rPr>
                <w:lang w:val="en-NZ"/>
              </w:rPr>
            </w:pPr>
            <w:r w:rsidRPr="00112A5F">
              <w:t>Number of DPU cores.</w:t>
            </w:r>
          </w:p>
        </w:tc>
      </w:tr>
      <w:tr w:rsidR="00D52AD3" w14:paraId="42AFCC72"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14F4176" w14:textId="77777777" w:rsidR="00D52AD3" w:rsidRDefault="00932C04" w:rsidP="00112A5F">
            <w:pPr>
              <w:pStyle w:val="TableBodyTextCenter"/>
              <w:rPr>
                <w:lang w:val="en-NZ"/>
              </w:rPr>
            </w:pPr>
            <w:r w:rsidRPr="00112A5F">
              <w:t>DPU_ARCH</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88F2FAD" w14:textId="77777777" w:rsidR="00D52AD3" w:rsidRDefault="00932C04" w:rsidP="00112A5F">
            <w:pPr>
              <w:pStyle w:val="TableBodyTextCenter"/>
              <w:rPr>
                <w:lang w:val="en-NZ"/>
              </w:rPr>
            </w:pPr>
            <w:r w:rsidRPr="00112A5F">
              <w:t>4096</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824B13A" w14:textId="77777777" w:rsidR="00D52AD3" w:rsidRDefault="00932C04" w:rsidP="00112A5F">
            <w:pPr>
              <w:pStyle w:val="TableBodyText"/>
              <w:rPr>
                <w:lang w:val="en-NZ"/>
              </w:rPr>
            </w:pPr>
            <w:r w:rsidRPr="00112A5F">
              <w:t>Architecture of the DPU: The architectures for the DPU IP include B512, B800, B1024, B1152, B1600, B2304, B3136, and B4096.</w:t>
            </w:r>
          </w:p>
        </w:tc>
      </w:tr>
      <w:tr w:rsidR="00D52AD3" w14:paraId="60F5F72D"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D430B1A" w14:textId="77777777" w:rsidR="00D52AD3" w:rsidRDefault="00932C04" w:rsidP="00112A5F">
            <w:pPr>
              <w:pStyle w:val="TableBodyTextCenter"/>
              <w:rPr>
                <w:lang w:val="en-NZ"/>
              </w:rPr>
            </w:pPr>
            <w:r w:rsidRPr="00112A5F">
              <w:lastRenderedPageBreak/>
              <w:t>DPU_RAM_USAGE</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00DCE8B" w14:textId="77777777" w:rsidR="00D52AD3" w:rsidRDefault="00932C04" w:rsidP="00112A5F">
            <w:pPr>
              <w:pStyle w:val="TableBodyTextCenter"/>
              <w:rPr>
                <w:lang w:val="en-NZ"/>
              </w:rPr>
            </w:pPr>
            <w:r w:rsidRPr="00112A5F">
              <w:t>low</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CB98C20" w14:textId="77777777" w:rsidR="00D52AD3" w:rsidRPr="00112A5F" w:rsidRDefault="00932C04" w:rsidP="00112A5F">
            <w:pPr>
              <w:pStyle w:val="TableBodyText"/>
            </w:pPr>
            <w:r w:rsidRPr="00112A5F">
              <w:t>RAM usage: The weights, bias, and intermediate features are buffered in the on-chip memory.</w:t>
            </w:r>
          </w:p>
          <w:p w14:paraId="25419B77" w14:textId="77777777" w:rsidR="00D52AD3" w:rsidRDefault="00932C04" w:rsidP="00112A5F">
            <w:pPr>
              <w:pStyle w:val="TableBodyText"/>
              <w:rPr>
                <w:lang w:val="en-NZ"/>
              </w:rPr>
            </w:pPr>
            <w:r w:rsidRPr="00112A5F">
              <w:t xml:space="preserve">The on-chip memory consists of RAM that can be instantiated as block RAM and UltraRAM. The RAM Usage option determines the total amount of on-chip memory used in different DPU architectures, and the setting is for all the DPU cores in the DPU IP. High RAM Usage means that the on-chip memory block will be larger, allowing the DPU more flexibility to handle the intermediate data. </w:t>
            </w:r>
          </w:p>
        </w:tc>
      </w:tr>
      <w:tr w:rsidR="00D52AD3" w14:paraId="5BD49372"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718561C" w14:textId="77777777" w:rsidR="00D52AD3" w:rsidRDefault="00932C04" w:rsidP="00112A5F">
            <w:pPr>
              <w:pStyle w:val="TableBodyTextCenter"/>
              <w:rPr>
                <w:lang w:val="en-NZ"/>
              </w:rPr>
            </w:pPr>
            <w:r w:rsidRPr="00112A5F">
              <w:t>DPU_CHN_AUG_ENA</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BAC4510" w14:textId="77777777" w:rsidR="00D52AD3" w:rsidRDefault="00932C04" w:rsidP="00112A5F">
            <w:pPr>
              <w:pStyle w:val="TableBodyTextCenter"/>
              <w:rPr>
                <w:lang w:val="en-NZ"/>
              </w:rPr>
            </w:pPr>
            <w:r w:rsidRPr="00112A5F">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AE26F4B" w14:textId="77777777" w:rsidR="00D52AD3" w:rsidRDefault="00932C04" w:rsidP="00112A5F">
            <w:pPr>
              <w:pStyle w:val="TableBodyText"/>
              <w:rPr>
                <w:lang w:val="en-NZ"/>
              </w:rPr>
            </w:pPr>
            <w:r w:rsidRPr="00112A5F">
              <w:t>Channel augmentation: Channel augmentation is an optional feature for improving the efficiency of the DPU when handling input channels much lower than the available channel parallelism.</w:t>
            </w:r>
          </w:p>
        </w:tc>
      </w:tr>
      <w:tr w:rsidR="00D52AD3" w14:paraId="3B4A788C"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529585B" w14:textId="77777777" w:rsidR="00D52AD3" w:rsidRDefault="00932C04" w:rsidP="00112A5F">
            <w:pPr>
              <w:pStyle w:val="TableBodyTextCenter"/>
              <w:rPr>
                <w:lang w:val="en-NZ"/>
              </w:rPr>
            </w:pPr>
            <w:r w:rsidRPr="00112A5F">
              <w:t>DPU_DWCV_ENA</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E2F49AB" w14:textId="77777777" w:rsidR="00D52AD3" w:rsidRDefault="00932C04" w:rsidP="00112A5F">
            <w:pPr>
              <w:pStyle w:val="TableBodyTextCenter"/>
              <w:rPr>
                <w:lang w:val="en-NZ"/>
              </w:rPr>
            </w:pPr>
            <w:r w:rsidRPr="00112A5F">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729D7DA" w14:textId="77777777" w:rsidR="00D52AD3" w:rsidRDefault="00932C04" w:rsidP="00112A5F">
            <w:pPr>
              <w:pStyle w:val="TableBodyText"/>
              <w:rPr>
                <w:lang w:val="en-NZ"/>
              </w:rPr>
            </w:pPr>
            <w:proofErr w:type="spellStart"/>
            <w:r w:rsidRPr="00112A5F">
              <w:t>DepthwiseConv</w:t>
            </w:r>
            <w:proofErr w:type="spellEnd"/>
            <w:r w:rsidRPr="00112A5F">
              <w:t xml:space="preserve">: In </w:t>
            </w:r>
            <w:proofErr w:type="spellStart"/>
            <w:r w:rsidRPr="00112A5F">
              <w:t>depthwise</w:t>
            </w:r>
            <w:proofErr w:type="spellEnd"/>
            <w:r w:rsidRPr="00112A5F">
              <w:t xml:space="preserve"> separable convolution, the operation is performed in two steps: </w:t>
            </w:r>
            <w:proofErr w:type="spellStart"/>
            <w:r w:rsidRPr="00112A5F">
              <w:t>depthwise</w:t>
            </w:r>
            <w:proofErr w:type="spellEnd"/>
            <w:r w:rsidRPr="00112A5F">
              <w:t xml:space="preserve"> convolution and pointwise convolution. </w:t>
            </w:r>
          </w:p>
        </w:tc>
      </w:tr>
      <w:tr w:rsidR="00D52AD3" w14:paraId="1392FDA5"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32FF6F19" w14:textId="77777777" w:rsidR="00D52AD3" w:rsidRDefault="00932C04" w:rsidP="00112A5F">
            <w:pPr>
              <w:pStyle w:val="TableBodyTextCenter"/>
              <w:rPr>
                <w:lang w:val="en-NZ"/>
              </w:rPr>
            </w:pPr>
            <w:r w:rsidRPr="00112A5F">
              <w:t>DPU_ELEW_MULT_ENA</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C55DC90" w14:textId="77777777" w:rsidR="00D52AD3" w:rsidRDefault="00932C04" w:rsidP="00112A5F">
            <w:pPr>
              <w:pStyle w:val="TableBodyTextCenter"/>
              <w:rPr>
                <w:lang w:val="en-NZ"/>
              </w:rPr>
            </w:pPr>
            <w:r w:rsidRPr="00112A5F">
              <w:t>0</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4FB48EB" w14:textId="77777777" w:rsidR="00D52AD3" w:rsidRPr="00112A5F" w:rsidRDefault="00932C04" w:rsidP="00112A5F">
            <w:pPr>
              <w:pStyle w:val="TableBodyText"/>
            </w:pPr>
            <w:r w:rsidRPr="00112A5F">
              <w:t xml:space="preserve">Input channel: 1 - 256 * </w:t>
            </w:r>
            <w:proofErr w:type="spellStart"/>
            <w:r w:rsidRPr="00112A5F">
              <w:t>channel_parallel</w:t>
            </w:r>
            <w:proofErr w:type="spellEnd"/>
            <w:r w:rsidRPr="00112A5F">
              <w:t>.</w:t>
            </w:r>
          </w:p>
          <w:p w14:paraId="47293996" w14:textId="77777777" w:rsidR="00D52AD3" w:rsidRDefault="00932C04" w:rsidP="00112A5F">
            <w:pPr>
              <w:pStyle w:val="TableBodyText"/>
              <w:rPr>
                <w:lang w:val="en-NZ"/>
              </w:rPr>
            </w:pPr>
            <w:r w:rsidRPr="00112A5F">
              <w:t>Input size: Arbitrary.</w:t>
            </w:r>
          </w:p>
        </w:tc>
      </w:tr>
      <w:tr w:rsidR="00D52AD3" w14:paraId="073CE288"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91967BB" w14:textId="77777777" w:rsidR="00D52AD3" w:rsidRDefault="00932C04" w:rsidP="00112A5F">
            <w:pPr>
              <w:pStyle w:val="TableBodyTextCenter"/>
              <w:rPr>
                <w:lang w:val="en-NZ"/>
              </w:rPr>
            </w:pPr>
            <w:r w:rsidRPr="00112A5F">
              <w:t>DPU_AVG_POOL_ENA</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EAD1AAC" w14:textId="77777777" w:rsidR="00D52AD3" w:rsidRDefault="00932C04" w:rsidP="00112A5F">
            <w:pPr>
              <w:pStyle w:val="TableBodyTextCenter"/>
              <w:rPr>
                <w:lang w:val="en-NZ"/>
              </w:rPr>
            </w:pPr>
            <w:r w:rsidRPr="00112A5F">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1E4F2A1" w14:textId="77777777" w:rsidR="00D52AD3" w:rsidRDefault="00932C04" w:rsidP="00112A5F">
            <w:pPr>
              <w:pStyle w:val="TableBodyText"/>
              <w:rPr>
                <w:lang w:val="en-NZ"/>
              </w:rPr>
            </w:pPr>
            <w:proofErr w:type="spellStart"/>
            <w:r w:rsidRPr="00112A5F">
              <w:t>AveragePool</w:t>
            </w:r>
            <w:proofErr w:type="spellEnd"/>
            <w:r w:rsidRPr="00112A5F">
              <w:t xml:space="preserve">: The </w:t>
            </w:r>
            <w:proofErr w:type="spellStart"/>
            <w:r w:rsidRPr="00112A5F">
              <w:t>AveragePool</w:t>
            </w:r>
            <w:proofErr w:type="spellEnd"/>
            <w:r w:rsidRPr="00112A5F">
              <w:t xml:space="preserve"> option determines whether the average pooling operation will be performed on the DPU or not. The supported sizes range from 2x2, 3x3, …, to 8x8, with only square sizes supported.</w:t>
            </w:r>
          </w:p>
        </w:tc>
      </w:tr>
      <w:tr w:rsidR="00D52AD3" w14:paraId="03EAC105"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5CB3F4B" w14:textId="77777777" w:rsidR="00D52AD3" w:rsidRDefault="00932C04" w:rsidP="00112A5F">
            <w:pPr>
              <w:pStyle w:val="TableBodyTextCenter"/>
              <w:rPr>
                <w:lang w:val="en-NZ"/>
              </w:rPr>
            </w:pPr>
            <w:r w:rsidRPr="00112A5F">
              <w:t>DPU_CONV_RELU_TYPE</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147E974" w14:textId="77777777" w:rsidR="00D52AD3" w:rsidRDefault="00932C04" w:rsidP="00112A5F">
            <w:pPr>
              <w:pStyle w:val="TableBodyTextCenter"/>
              <w:rPr>
                <w:lang w:val="en-NZ"/>
              </w:rPr>
            </w:pPr>
            <w:r w:rsidRPr="00112A5F">
              <w:t>3</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ED3CC5F" w14:textId="77777777" w:rsidR="00D52AD3" w:rsidRPr="00112A5F" w:rsidRDefault="00932C04" w:rsidP="00112A5F">
            <w:pPr>
              <w:pStyle w:val="TableBodyText"/>
            </w:pPr>
            <w:proofErr w:type="spellStart"/>
            <w:r w:rsidRPr="00112A5F">
              <w:t>ReLU</w:t>
            </w:r>
            <w:proofErr w:type="spellEnd"/>
            <w:r w:rsidRPr="00112A5F">
              <w:t xml:space="preserve"> type: The </w:t>
            </w:r>
            <w:proofErr w:type="spellStart"/>
            <w:r w:rsidRPr="00112A5F">
              <w:t>ReLU</w:t>
            </w:r>
            <w:proofErr w:type="spellEnd"/>
            <w:r w:rsidRPr="00112A5F">
              <w:t xml:space="preserve"> Type option determines which kind of </w:t>
            </w:r>
            <w:proofErr w:type="spellStart"/>
            <w:r w:rsidRPr="00112A5F">
              <w:t>ReLU</w:t>
            </w:r>
            <w:proofErr w:type="spellEnd"/>
            <w:r w:rsidRPr="00112A5F">
              <w:t xml:space="preserve"> function can be used in the DPU. </w:t>
            </w:r>
            <w:proofErr w:type="spellStart"/>
            <w:r w:rsidRPr="00112A5F">
              <w:t>ReLU</w:t>
            </w:r>
            <w:proofErr w:type="spellEnd"/>
            <w:r w:rsidRPr="00112A5F">
              <w:t xml:space="preserve"> and ReLU6 are supported by default.</w:t>
            </w:r>
          </w:p>
          <w:p w14:paraId="7E54526B" w14:textId="77777777" w:rsidR="00D52AD3" w:rsidRDefault="00932C04" w:rsidP="00112A5F">
            <w:pPr>
              <w:pStyle w:val="TableBodyText"/>
              <w:rPr>
                <w:lang w:val="en-NZ"/>
              </w:rPr>
            </w:pPr>
            <w:r w:rsidRPr="00112A5F">
              <w:t>The option "</w:t>
            </w:r>
            <w:proofErr w:type="spellStart"/>
            <w:r w:rsidRPr="00112A5F">
              <w:t>ReLU</w:t>
            </w:r>
            <w:proofErr w:type="spellEnd"/>
            <w:r w:rsidRPr="00112A5F">
              <w:t xml:space="preserve"> + </w:t>
            </w:r>
            <w:proofErr w:type="spellStart"/>
            <w:r w:rsidRPr="00112A5F">
              <w:t>LeakyReLU</w:t>
            </w:r>
            <w:proofErr w:type="spellEnd"/>
            <w:r w:rsidRPr="00112A5F">
              <w:t xml:space="preserve"> + ReLU6" means that the DPU can also include limitations on the allowed coefficients for </w:t>
            </w:r>
            <w:proofErr w:type="spellStart"/>
            <w:r w:rsidRPr="00112A5F">
              <w:t>LeakyReLU</w:t>
            </w:r>
            <w:proofErr w:type="spellEnd"/>
            <w:r w:rsidRPr="00112A5F">
              <w:t xml:space="preserve"> as an activation function.</w:t>
            </w:r>
          </w:p>
        </w:tc>
      </w:tr>
      <w:tr w:rsidR="00D52AD3" w14:paraId="5863B5B0"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FFB90E4" w14:textId="77777777" w:rsidR="00D52AD3" w:rsidRDefault="00932C04" w:rsidP="00112A5F">
            <w:pPr>
              <w:pStyle w:val="TableBodyTextCenter"/>
              <w:rPr>
                <w:lang w:val="en-NZ"/>
              </w:rPr>
            </w:pPr>
            <w:r w:rsidRPr="00112A5F">
              <w:lastRenderedPageBreak/>
              <w:t>DPU_SFM_NUM</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0F25DE2" w14:textId="77777777" w:rsidR="00D52AD3" w:rsidRDefault="00932C04" w:rsidP="00112A5F">
            <w:pPr>
              <w:pStyle w:val="TableBodyTextCenter"/>
              <w:rPr>
                <w:lang w:val="en-NZ"/>
              </w:rPr>
            </w:pPr>
            <w:r w:rsidRPr="00112A5F">
              <w:t>0</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D0885E2" w14:textId="77777777" w:rsidR="00D52AD3" w:rsidRPr="00112A5F" w:rsidRDefault="00932C04" w:rsidP="00112A5F">
            <w:pPr>
              <w:pStyle w:val="TableBodyText"/>
            </w:pPr>
            <w:proofErr w:type="spellStart"/>
            <w:r w:rsidRPr="00112A5F">
              <w:t>Softmax</w:t>
            </w:r>
            <w:proofErr w:type="spellEnd"/>
            <w:r w:rsidRPr="00112A5F">
              <w:t xml:space="preserve">: This option allows the </w:t>
            </w:r>
            <w:proofErr w:type="spellStart"/>
            <w:r w:rsidRPr="00112A5F">
              <w:t>Softmax</w:t>
            </w:r>
            <w:proofErr w:type="spellEnd"/>
            <w:r w:rsidRPr="00112A5F">
              <w:t xml:space="preserve"> function to be implemented in hardware. The hardware implementation of </w:t>
            </w:r>
            <w:proofErr w:type="spellStart"/>
            <w:r w:rsidRPr="00112A5F">
              <w:t>Softmax</w:t>
            </w:r>
            <w:proofErr w:type="spellEnd"/>
            <w:r w:rsidRPr="00112A5F">
              <w:t xml:space="preserve"> can be 160 times faster than a software implementation.</w:t>
            </w:r>
          </w:p>
          <w:p w14:paraId="4B0526B0" w14:textId="77777777" w:rsidR="00D52AD3" w:rsidRPr="00112A5F" w:rsidRDefault="00932C04" w:rsidP="00112A5F">
            <w:pPr>
              <w:pStyle w:val="TableBodyText"/>
            </w:pPr>
            <w:r w:rsidRPr="00112A5F">
              <w:t xml:space="preserve">The hardware </w:t>
            </w:r>
            <w:proofErr w:type="spellStart"/>
            <w:r w:rsidRPr="00112A5F">
              <w:t>Softmax</w:t>
            </w:r>
            <w:proofErr w:type="spellEnd"/>
            <w:r w:rsidRPr="00112A5F">
              <w:t xml:space="preserve"> module takes approximately 10000 LUTs, four block RAMs, and 14 DSPs. Enabling this option depends on the available hardware resources and desired throughput.</w:t>
            </w:r>
          </w:p>
          <w:p w14:paraId="1FAA03E2" w14:textId="77777777" w:rsidR="00D52AD3" w:rsidRDefault="00932C04" w:rsidP="00112A5F">
            <w:pPr>
              <w:pStyle w:val="TableBodyText"/>
              <w:rPr>
                <w:lang w:val="en-NZ"/>
              </w:rPr>
            </w:pPr>
            <w:r w:rsidRPr="00112A5F">
              <w:t xml:space="preserve">When </w:t>
            </w:r>
            <w:proofErr w:type="spellStart"/>
            <w:r w:rsidRPr="00112A5F">
              <w:t>Softmax</w:t>
            </w:r>
            <w:proofErr w:type="spellEnd"/>
            <w:r w:rsidRPr="00112A5F">
              <w:t xml:space="preserve"> is enabled, an AXI master interface named SFM_M_AXI and an interrupt port named </w:t>
            </w:r>
            <w:proofErr w:type="spellStart"/>
            <w:r w:rsidRPr="00112A5F">
              <w:t>sfm_interrupt</w:t>
            </w:r>
            <w:proofErr w:type="spellEnd"/>
            <w:r w:rsidRPr="00112A5F">
              <w:t xml:space="preserve"> will appear in the DPUCZDX8G IP. The </w:t>
            </w:r>
            <w:proofErr w:type="spellStart"/>
            <w:r w:rsidRPr="00112A5F">
              <w:t>Softmax</w:t>
            </w:r>
            <w:proofErr w:type="spellEnd"/>
            <w:r w:rsidRPr="00112A5F">
              <w:t xml:space="preserve"> module uses </w:t>
            </w:r>
            <w:proofErr w:type="spellStart"/>
            <w:r w:rsidRPr="00112A5F">
              <w:t>m_axi_dpu_aclk</w:t>
            </w:r>
            <w:proofErr w:type="spellEnd"/>
            <w:r w:rsidRPr="00112A5F">
              <w:t xml:space="preserve"> as the AXI clock for SFM_M_AXI as well as for computation.</w:t>
            </w:r>
          </w:p>
        </w:tc>
      </w:tr>
      <w:tr w:rsidR="00D52AD3" w14:paraId="26F7B51A"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43E10CF" w14:textId="77777777" w:rsidR="00D52AD3" w:rsidRDefault="00932C04" w:rsidP="00112A5F">
            <w:pPr>
              <w:pStyle w:val="TableBodyTextCenter"/>
              <w:rPr>
                <w:lang w:val="en-NZ"/>
              </w:rPr>
            </w:pPr>
            <w:r w:rsidRPr="00112A5F">
              <w:t>DPU_DSP48_USAGE</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C178FF1" w14:textId="77777777" w:rsidR="00D52AD3" w:rsidRDefault="00932C04" w:rsidP="00112A5F">
            <w:pPr>
              <w:pStyle w:val="TableBodyTextCenter"/>
              <w:rPr>
                <w:lang w:val="en-NZ"/>
              </w:rPr>
            </w:pPr>
            <w:r w:rsidRPr="00112A5F">
              <w:t>high</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EF9F9FA" w14:textId="77777777" w:rsidR="00D52AD3" w:rsidRDefault="00932C04" w:rsidP="00112A5F">
            <w:pPr>
              <w:pStyle w:val="TableBodyText"/>
              <w:rPr>
                <w:lang w:val="en-NZ"/>
              </w:rPr>
            </w:pPr>
            <w:r w:rsidRPr="00112A5F">
              <w:t>DSP usage: This allows you to select whether DSP48E slices will be used for accumulation in the DPU convolution module. When low DSP usage is selected, the DPU IP will use DSP slices only for multiplication in the convolution. In high DSP usage mode, the DSP slice will be used for both multiplication and accumulation.</w:t>
            </w:r>
          </w:p>
        </w:tc>
      </w:tr>
      <w:tr w:rsidR="00D52AD3" w14:paraId="49E9C032"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7EB72A7" w14:textId="77777777" w:rsidR="00D52AD3" w:rsidRDefault="00932C04" w:rsidP="00112A5F">
            <w:pPr>
              <w:pStyle w:val="TableBodyTextCenter"/>
              <w:rPr>
                <w:lang w:val="en-NZ"/>
              </w:rPr>
            </w:pPr>
            <w:r w:rsidRPr="00112A5F">
              <w:t>DPU_URAM_PER_DPU</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E9A19BA" w14:textId="77777777" w:rsidR="00D52AD3" w:rsidRDefault="00932C04" w:rsidP="00112A5F">
            <w:pPr>
              <w:pStyle w:val="TableBodyTextCenter"/>
              <w:rPr>
                <w:lang w:val="en-NZ"/>
              </w:rPr>
            </w:pPr>
            <w:r w:rsidRPr="00112A5F">
              <w:t>32</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8D9E317" w14:textId="77777777" w:rsidR="00D52AD3" w:rsidRDefault="00932C04" w:rsidP="00112A5F">
            <w:pPr>
              <w:pStyle w:val="TableBodyText"/>
              <w:rPr>
                <w:lang w:val="en-NZ"/>
              </w:rPr>
            </w:pPr>
            <w:r w:rsidRPr="00112A5F">
              <w:t>UltraRAM: There are two kinds of on-chip memory resources in Zynq UltraScale+ devices: block RAM and UltraRAM. The available amount of each memory type is device dependent. Each block RAM block consists of two block RAM 18K slices that can be configured as 9b*4096, 18b*2048, or 36b*1024. UltraRAM has a fixed configuration of 72b*4096. The DPU uses block RAM as the memory unit by default.</w:t>
            </w:r>
          </w:p>
        </w:tc>
      </w:tr>
      <w:tr w:rsidR="00D52AD3" w14:paraId="2BD421C3"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277F2C03" w14:textId="77777777" w:rsidR="00D52AD3" w:rsidRDefault="00932C04" w:rsidP="00112A5F">
            <w:pPr>
              <w:pStyle w:val="TableBodyTextCenter"/>
              <w:rPr>
                <w:lang w:val="en-NZ"/>
              </w:rPr>
            </w:pPr>
            <w:r w:rsidRPr="00112A5F">
              <w:t>DPU_SAXICLK_INDPD</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4C82D81" w14:textId="77777777" w:rsidR="00D52AD3" w:rsidRDefault="00932C04" w:rsidP="00112A5F">
            <w:pPr>
              <w:pStyle w:val="TableBodyTextCenter"/>
              <w:rPr>
                <w:lang w:val="en-NZ"/>
              </w:rPr>
            </w:pPr>
            <w:r w:rsidRPr="00112A5F">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E869378" w14:textId="77777777" w:rsidR="00D52AD3" w:rsidRDefault="00932C04" w:rsidP="00112A5F">
            <w:pPr>
              <w:pStyle w:val="TableBodyText"/>
              <w:rPr>
                <w:lang w:val="en-NZ"/>
              </w:rPr>
            </w:pPr>
            <w:r w:rsidRPr="00112A5F">
              <w:t xml:space="preserve">S-AXI clock mode: </w:t>
            </w:r>
            <w:proofErr w:type="spellStart"/>
            <w:r w:rsidRPr="00112A5F">
              <w:t>s_axi_aclk</w:t>
            </w:r>
            <w:proofErr w:type="spellEnd"/>
            <w:r w:rsidRPr="00112A5F">
              <w:t xml:space="preserve"> is the S-AXI interface clock. When Common with M-AXI Clock is selected, </w:t>
            </w:r>
            <w:proofErr w:type="spellStart"/>
            <w:r w:rsidRPr="00112A5F">
              <w:t>s_axi_aclk</w:t>
            </w:r>
            <w:proofErr w:type="spellEnd"/>
            <w:r w:rsidRPr="00112A5F">
              <w:t xml:space="preserve"> shares the same clock as </w:t>
            </w:r>
            <w:proofErr w:type="spellStart"/>
            <w:r w:rsidRPr="00112A5F">
              <w:t>m_axi_aclk</w:t>
            </w:r>
            <w:proofErr w:type="spellEnd"/>
            <w:r w:rsidRPr="00112A5F">
              <w:t xml:space="preserve">, and the </w:t>
            </w:r>
            <w:proofErr w:type="spellStart"/>
            <w:r w:rsidRPr="00112A5F">
              <w:t>s_axi_aclk</w:t>
            </w:r>
            <w:proofErr w:type="spellEnd"/>
            <w:r w:rsidRPr="00112A5F">
              <w:t xml:space="preserve"> port is hidden. When Independent is selected, a clock different from </w:t>
            </w:r>
            <w:proofErr w:type="spellStart"/>
            <w:r w:rsidRPr="00112A5F">
              <w:t>m_axi_aclk</w:t>
            </w:r>
            <w:proofErr w:type="spellEnd"/>
            <w:r w:rsidRPr="00112A5F">
              <w:t xml:space="preserve"> is provided.</w:t>
            </w:r>
          </w:p>
        </w:tc>
      </w:tr>
      <w:tr w:rsidR="00D52AD3" w14:paraId="429ECEF5"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041FEE0A" w14:textId="77777777" w:rsidR="00D52AD3" w:rsidRDefault="00932C04" w:rsidP="00112A5F">
            <w:pPr>
              <w:pStyle w:val="TableBodyTextCenter"/>
              <w:rPr>
                <w:lang w:val="en-NZ"/>
              </w:rPr>
            </w:pPr>
            <w:r w:rsidRPr="00112A5F">
              <w:lastRenderedPageBreak/>
              <w:t>DPU_CLK_GATING_ENA</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57FBB1F3" w14:textId="77777777" w:rsidR="00D52AD3" w:rsidRDefault="00932C04" w:rsidP="00112A5F">
            <w:pPr>
              <w:pStyle w:val="TableBodyTextCenter"/>
              <w:rPr>
                <w:lang w:val="en-NZ"/>
              </w:rPr>
            </w:pPr>
            <w:r w:rsidRPr="00112A5F">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DE69995" w14:textId="77777777" w:rsidR="00D52AD3" w:rsidRDefault="00932C04" w:rsidP="00112A5F">
            <w:pPr>
              <w:pStyle w:val="TableBodyText"/>
              <w:rPr>
                <w:lang w:val="en-NZ"/>
              </w:rPr>
            </w:pPr>
            <w:r w:rsidRPr="00112A5F">
              <w:t xml:space="preserve">dpu_2x clock gating: dpu_2x clock gating is an option for reducing the power consumption of the DPU. When the option is enabled, a port named dpu_2x_clk_ce appears for each DPU core. </w:t>
            </w:r>
          </w:p>
        </w:tc>
      </w:tr>
      <w:tr w:rsidR="00D52AD3" w14:paraId="27362E69"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1766126" w14:textId="77777777" w:rsidR="00D52AD3" w:rsidRDefault="00932C04" w:rsidP="00112A5F">
            <w:pPr>
              <w:pStyle w:val="TableBodyTextCenter"/>
              <w:rPr>
                <w:lang w:val="en-NZ"/>
              </w:rPr>
            </w:pPr>
            <w:r w:rsidRPr="00112A5F">
              <w:t>DPU_DSP48_MAX_CASC_LEN</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1579C7F9" w14:textId="77777777" w:rsidR="00D52AD3" w:rsidRDefault="00932C04" w:rsidP="00112A5F">
            <w:pPr>
              <w:pStyle w:val="TableBodyTextCenter"/>
              <w:rPr>
                <w:lang w:val="en-NZ"/>
              </w:rPr>
            </w:pPr>
            <w:r w:rsidRPr="00112A5F">
              <w:t>4</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7BF954C6" w14:textId="77777777" w:rsidR="00D52AD3" w:rsidRDefault="00932C04" w:rsidP="00112A5F">
            <w:pPr>
              <w:pStyle w:val="TableBodyText"/>
              <w:rPr>
                <w:lang w:val="en-NZ"/>
              </w:rPr>
            </w:pPr>
            <w:r w:rsidRPr="00112A5F">
              <w:t>DSP cascade: The maximum length of the DSP48E slice cascade chain can be set. Longer cascade lengths typically use fewer logic resources but might have worse timing. Shorter cascade lengths might not be suitable for small devices as they require more hardware resources. Xilinx recommends selecting the mid-value, which is 4, in the first iteration and adjusting the value if the timing is not met.</w:t>
            </w:r>
          </w:p>
        </w:tc>
      </w:tr>
      <w:tr w:rsidR="00D52AD3" w:rsidRPr="00112A5F" w14:paraId="1DBBEEF9" w14:textId="77777777" w:rsidTr="00112A5F">
        <w:trPr>
          <w:cantSplit/>
        </w:trPr>
        <w:tc>
          <w:tcPr>
            <w:tcW w:w="2578"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49F3CFF" w14:textId="77777777" w:rsidR="00D52AD3" w:rsidRDefault="00932C04" w:rsidP="00112A5F">
            <w:pPr>
              <w:pStyle w:val="TableBodyTextCenter"/>
              <w:rPr>
                <w:lang w:val="en-NZ"/>
              </w:rPr>
            </w:pPr>
            <w:r w:rsidRPr="00112A5F">
              <w:t>DPU_TIMESTAMP_ENA</w:t>
            </w:r>
          </w:p>
        </w:tc>
        <w:tc>
          <w:tcPr>
            <w:tcW w:w="907"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4BF3EE15" w14:textId="77777777" w:rsidR="00D52AD3" w:rsidRDefault="00932C04" w:rsidP="00112A5F">
            <w:pPr>
              <w:pStyle w:val="TableBodyTextCenter"/>
              <w:rPr>
                <w:lang w:val="en-NZ"/>
              </w:rPr>
            </w:pPr>
            <w:r w:rsidRPr="00112A5F">
              <w:t>1</w:t>
            </w:r>
          </w:p>
        </w:tc>
        <w:tc>
          <w:tcPr>
            <w:tcW w:w="5400" w:type="dxa"/>
            <w:tcBorders>
              <w:top w:val="single" w:sz="6" w:space="0" w:color="auto"/>
              <w:left w:val="single" w:sz="6" w:space="0" w:color="auto"/>
              <w:bottom w:val="single" w:sz="6" w:space="0" w:color="auto"/>
              <w:right w:val="single" w:sz="6" w:space="0" w:color="auto"/>
            </w:tcBorders>
            <w:tcMar>
              <w:top w:w="0" w:type="dxa"/>
              <w:left w:w="62" w:type="dxa"/>
              <w:bottom w:w="0" w:type="dxa"/>
              <w:right w:w="62" w:type="dxa"/>
            </w:tcMar>
          </w:tcPr>
          <w:p w14:paraId="68018799" w14:textId="77777777" w:rsidR="00D52AD3" w:rsidRPr="00112A5F" w:rsidRDefault="00932C04" w:rsidP="00112A5F">
            <w:pPr>
              <w:pStyle w:val="TableBodyText"/>
            </w:pPr>
            <w:r w:rsidRPr="00112A5F">
              <w:t xml:space="preserve">Timestamp: When enabled, the DPU records the time that the DPU project was synthesized. When disabled, the timestamp keeps the value </w:t>
            </w:r>
            <w:proofErr w:type="gramStart"/>
            <w:r w:rsidRPr="00112A5F">
              <w:t>at the moment</w:t>
            </w:r>
            <w:proofErr w:type="gramEnd"/>
            <w:r w:rsidRPr="00112A5F">
              <w:t xml:space="preserve"> of the last IP update.</w:t>
            </w:r>
          </w:p>
        </w:tc>
      </w:tr>
    </w:tbl>
    <w:p w14:paraId="4DCB79A2" w14:textId="77777777" w:rsidR="00D52AD3" w:rsidRPr="00112A5F" w:rsidRDefault="00D52AD3" w:rsidP="00112A5F">
      <w:pPr>
        <w:pStyle w:val="TableandQuestionSpacer"/>
      </w:pPr>
    </w:p>
    <w:p w14:paraId="12061804" w14:textId="78502857"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After completing your review, close the file.</w:t>
      </w:r>
    </w:p>
    <w:p w14:paraId="0ED414F8" w14:textId="3B9FC80A" w:rsidR="00D52AD3" w:rsidRPr="00112A5F" w:rsidRDefault="005F0684" w:rsidP="005F0684">
      <w:pPr>
        <w:pStyle w:val="Stepx-x"/>
        <w:spacing w:before="0"/>
      </w:pPr>
      <w:r>
        <w:rPr>
          <w:rFonts w:ascii="Segoe UI Bold" w:hAnsi="Segoe UI Bold"/>
        </w:rPr>
        <w:br w:type="page"/>
      </w:r>
      <w:r w:rsidR="00932C04">
        <w:rPr>
          <w:rFonts w:ascii="Segoe UI Bold" w:hAnsi="Segoe UI Bold"/>
        </w:rPr>
        <w:lastRenderedPageBreak/>
        <w:fldChar w:fldCharType="begin"/>
      </w:r>
      <w:r w:rsidR="00932C04">
        <w:rPr>
          <w:rFonts w:ascii="Segoe UI Bold" w:hAnsi="Segoe UI Bold"/>
        </w:rPr>
        <w:instrText xml:space="preserve"> SEQ StepHeading \C \* MERGEFORMAT </w:instrText>
      </w:r>
      <w:r w:rsidR="00932C04">
        <w:rPr>
          <w:rFonts w:ascii="Segoe UI Bold" w:hAnsi="Segoe UI Bold"/>
        </w:rPr>
        <w:fldChar w:fldCharType="separate"/>
      </w:r>
      <w:r w:rsidR="007A27A5">
        <w:rPr>
          <w:rFonts w:ascii="Segoe UI Bold" w:hAnsi="Segoe UI Bold"/>
          <w:noProof/>
        </w:rPr>
        <w:t>2</w:t>
      </w:r>
      <w:r w:rsidR="00932C04">
        <w:rPr>
          <w:rFonts w:ascii="Segoe UI Bold" w:hAnsi="Segoe UI Bold"/>
        </w:rPr>
        <w:fldChar w:fldCharType="end"/>
      </w:r>
      <w:r w:rsidR="00932C04">
        <w:rPr>
          <w:rFonts w:ascii="Segoe UI Bold" w:hAnsi="Segoe UI Bold"/>
        </w:rPr>
        <w:t>-</w:t>
      </w:r>
      <w:r w:rsidR="00932C04">
        <w:rPr>
          <w:rFonts w:ascii="Segoe UI Bold" w:hAnsi="Segoe UI Bold"/>
        </w:rPr>
        <w:fldChar w:fldCharType="begin"/>
      </w:r>
      <w:r w:rsidR="00932C04">
        <w:rPr>
          <w:rFonts w:ascii="Segoe UI Bold" w:hAnsi="Segoe UI Bold"/>
        </w:rPr>
        <w:instrText xml:space="preserve"> SEQ Stepx  \* MERGEFORMAT </w:instrText>
      </w:r>
      <w:r w:rsidR="00932C04">
        <w:rPr>
          <w:rFonts w:ascii="Segoe UI Bold" w:hAnsi="Segoe UI Bold"/>
        </w:rPr>
        <w:fldChar w:fldCharType="separate"/>
      </w:r>
      <w:r w:rsidR="007A27A5">
        <w:rPr>
          <w:rFonts w:ascii="Segoe UI Bold" w:hAnsi="Segoe UI Bold"/>
          <w:noProof/>
        </w:rPr>
        <w:t>2</w:t>
      </w:r>
      <w:r w:rsidR="00932C04">
        <w:rPr>
          <w:rFonts w:ascii="Segoe UI Bold" w:hAnsi="Segoe UI Bold"/>
        </w:rPr>
        <w:fldChar w:fldCharType="end"/>
      </w:r>
      <w:r w:rsidR="00932C04">
        <w:rPr>
          <w:rFonts w:ascii="Segoe UI Bold" w:hAnsi="Segoe UI Bold"/>
        </w:rPr>
        <w:t>.</w:t>
      </w:r>
      <w:r w:rsidR="00932C04">
        <w:rPr>
          <w:rFonts w:ascii="Segoe UI Bold" w:hAnsi="Segoe UI Bold"/>
        </w:rPr>
        <w:tab/>
      </w:r>
      <w:r w:rsidR="00932C04" w:rsidRPr="00112A5F">
        <w:t>Review the DPU IP re-customize block.</w:t>
      </w:r>
    </w:p>
    <w:p w14:paraId="79351474" w14:textId="1F2764D4" w:rsidR="00D52AD3" w:rsidRPr="00112A5F" w:rsidRDefault="00932C04" w:rsidP="005F0684">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In the Vivado Design Suite, click the '+' in the </w:t>
      </w:r>
      <w:proofErr w:type="spellStart"/>
      <w:r w:rsidRPr="00112A5F">
        <w:t>hier_dpu</w:t>
      </w:r>
      <w:proofErr w:type="spellEnd"/>
      <w:r w:rsidRPr="00112A5F">
        <w:t xml:space="preserve"> sub-block in the Diagram tab.</w:t>
      </w:r>
    </w:p>
    <w:p w14:paraId="045EA659" w14:textId="41226CA5" w:rsidR="00112A5F" w:rsidRDefault="00000000" w:rsidP="005F0684">
      <w:pPr>
        <w:pStyle w:val="24"/>
        <w:keepNext/>
        <w:spacing w:before="160"/>
      </w:pPr>
      <w:r>
        <w:rPr>
          <w:noProof/>
        </w:rPr>
        <w:pict w14:anchorId="333790A0">
          <v:rect id="_x0000_s2059" style="position:absolute;left:0;text-align:left;margin-left:171.8pt;margin-top:15.05pt;width:118.5pt;height:91.15pt;z-index:251658240;mso-position-vertical:absolute" filled="f" strokecolor="red" strokeweight="2pt"/>
        </w:pict>
      </w:r>
      <w:r w:rsidR="00BD6925">
        <w:pict w14:anchorId="6AB77263">
          <v:shape id="_x0000_i1031" type="#_x0000_t75" style="width:432.35pt;height:185.65pt">
            <v:imagedata r:id="rId12" o:title=""/>
            <o:lock v:ext="edit" aspectratio="f"/>
          </v:shape>
        </w:pict>
      </w:r>
    </w:p>
    <w:p w14:paraId="3E204FB7" w14:textId="255AF170" w:rsidR="00D52AD3" w:rsidRPr="00112A5F" w:rsidRDefault="00932C04" w:rsidP="005F0684">
      <w:pPr>
        <w:pStyle w:val="ad"/>
        <w:keepNext/>
      </w:pPr>
      <w:r>
        <w:t>Figure 4</w:t>
      </w:r>
      <w:r>
        <w:noBreakHyphen/>
      </w:r>
      <w:fldSimple w:instr=" SEQ Figure \* ARABIC \s 1 ">
        <w:r w:rsidR="007A27A5">
          <w:rPr>
            <w:noProof/>
          </w:rPr>
          <w:t>4</w:t>
        </w:r>
      </w:fldSimple>
      <w:r w:rsidR="00112A5F">
        <w:t>: Hierarchical Block of the DPU IP</w:t>
      </w:r>
    </w:p>
    <w:p w14:paraId="789EFFD6" w14:textId="77777777" w:rsidR="00D52AD3" w:rsidRPr="00112A5F" w:rsidRDefault="00932C04" w:rsidP="005F0684">
      <w:pPr>
        <w:pStyle w:val="24"/>
        <w:keepNext/>
      </w:pPr>
      <w:r w:rsidRPr="00112A5F">
        <w:rPr>
          <w:rStyle w:val="SpecialBold"/>
        </w:rPr>
        <w:t>Note:</w:t>
      </w:r>
      <w:r w:rsidRPr="00112A5F">
        <w:t xml:space="preserve"> If the tool is not responding, close the Vivado IDE. Launch the Vivado IDE again and open the project. In the Flow Navigator, click </w:t>
      </w:r>
      <w:r w:rsidRPr="00112A5F">
        <w:rPr>
          <w:rStyle w:val="SpecialBold"/>
        </w:rPr>
        <w:t>Settings</w:t>
      </w:r>
      <w:r w:rsidRPr="00112A5F">
        <w:t xml:space="preserve"> under Project Manager, select </w:t>
      </w:r>
      <w:r w:rsidRPr="00112A5F">
        <w:rPr>
          <w:rStyle w:val="SpecialBold"/>
        </w:rPr>
        <w:t>Project Settings</w:t>
      </w:r>
      <w:r w:rsidRPr="00112A5F">
        <w:t xml:space="preserve"> &gt; </w:t>
      </w:r>
      <w:r w:rsidRPr="00112A5F">
        <w:rPr>
          <w:rStyle w:val="SpecialBold"/>
        </w:rPr>
        <w:t>IP</w:t>
      </w:r>
      <w:r w:rsidRPr="00112A5F">
        <w:t xml:space="preserve"> and click </w:t>
      </w:r>
      <w:r w:rsidRPr="00112A5F">
        <w:rPr>
          <w:rStyle w:val="SpecialBold"/>
        </w:rPr>
        <w:t>Clear Cache</w:t>
      </w:r>
      <w:r w:rsidRPr="00112A5F">
        <w:t xml:space="preserve"> under the IP Cache section. Then click </w:t>
      </w:r>
      <w:r w:rsidRPr="00112A5F">
        <w:rPr>
          <w:rStyle w:val="SpecialBold"/>
        </w:rPr>
        <w:t>Open Block Design</w:t>
      </w:r>
      <w:r w:rsidRPr="00112A5F">
        <w:t xml:space="preserve"> in IP integrator.</w:t>
      </w:r>
    </w:p>
    <w:p w14:paraId="06C9A537" w14:textId="4D97258B"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Observe all the blocks in </w:t>
      </w:r>
      <w:proofErr w:type="spellStart"/>
      <w:r w:rsidRPr="00112A5F">
        <w:t>hier_dpu</w:t>
      </w:r>
      <w:proofErr w:type="spellEnd"/>
      <w:r w:rsidRPr="00112A5F">
        <w:t>.</w:t>
      </w:r>
    </w:p>
    <w:p w14:paraId="00D3D4D3" w14:textId="5DFDBC87" w:rsidR="00D52AD3" w:rsidRPr="00112A5F" w:rsidRDefault="00932C04" w:rsidP="00112A5F">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Double-click the </w:t>
      </w:r>
      <w:r w:rsidRPr="00112A5F">
        <w:rPr>
          <w:rStyle w:val="SpecialBold"/>
        </w:rPr>
        <w:t>Deep Learning Processing Unit (DPU)</w:t>
      </w:r>
      <w:r w:rsidRPr="00112A5F">
        <w:t xml:space="preserve"> IP to open the Re-customize IP window.</w:t>
      </w:r>
    </w:p>
    <w:p w14:paraId="59984BB6" w14:textId="77777777" w:rsidR="00112A5F" w:rsidRDefault="00BD6925" w:rsidP="00932C04">
      <w:pPr>
        <w:pStyle w:val="24"/>
        <w:keepNext/>
        <w:spacing w:before="160"/>
      </w:pPr>
      <w:r>
        <w:pict w14:anchorId="1AAC3767">
          <v:shape id="_x0000_i1032" type="#_x0000_t75" style="width:350.65pt;height:246.35pt">
            <v:imagedata r:id="rId13" o:title=""/>
            <o:lock v:ext="edit" aspectratio="f"/>
          </v:shape>
        </w:pict>
      </w:r>
    </w:p>
    <w:p w14:paraId="429D73A3" w14:textId="5527CFA0" w:rsidR="00D52AD3" w:rsidRPr="00112A5F" w:rsidRDefault="00932C04" w:rsidP="00932C04">
      <w:pPr>
        <w:pStyle w:val="ad"/>
      </w:pPr>
      <w:bookmarkStart w:id="11" w:name="O_161225"/>
      <w:r>
        <w:t>Figure 4</w:t>
      </w:r>
      <w:r>
        <w:noBreakHyphen/>
      </w:r>
      <w:fldSimple w:instr=" SEQ Figure \* ARABIC \s 1 ">
        <w:r w:rsidR="007A27A5">
          <w:rPr>
            <w:noProof/>
          </w:rPr>
          <w:t>5</w:t>
        </w:r>
      </w:fldSimple>
      <w:r w:rsidR="00112A5F">
        <w:t>: DPU IP Customization - Arch Tab</w:t>
      </w:r>
      <w:bookmarkEnd w:id="11"/>
    </w:p>
    <w:p w14:paraId="2D6A1673" w14:textId="45D9A557" w:rsidR="00D52AD3" w:rsidRPr="00112A5F" w:rsidRDefault="00932C04" w:rsidP="00932C04">
      <w:pPr>
        <w:pStyle w:val="Stepx-x-x"/>
      </w:pPr>
      <w:r>
        <w:rPr>
          <w:rFonts w:ascii="Segoe UI Bold" w:hAnsi="Segoe UI Bold"/>
          <w:sz w:val="20"/>
        </w:rPr>
        <w:lastRenderedPageBreak/>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Review all the options.</w:t>
      </w:r>
    </w:p>
    <w:p w14:paraId="59EBF246" w14:textId="77777777" w:rsidR="00D52AD3" w:rsidRPr="00112A5F" w:rsidRDefault="00932C04" w:rsidP="00112A5F">
      <w:pPr>
        <w:pStyle w:val="24"/>
      </w:pPr>
      <w:r w:rsidRPr="00112A5F">
        <w:t xml:space="preserve">You can see that the settings are based on the </w:t>
      </w:r>
      <w:proofErr w:type="spellStart"/>
      <w:r w:rsidRPr="00112A5F">
        <w:rPr>
          <w:rStyle w:val="Monospace"/>
        </w:rPr>
        <w:t>trd_prj.tcl</w:t>
      </w:r>
      <w:proofErr w:type="spellEnd"/>
      <w:r w:rsidRPr="00112A5F">
        <w:t xml:space="preserve"> script. </w:t>
      </w:r>
    </w:p>
    <w:p w14:paraId="4BBA3F9F" w14:textId="2611849C"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5</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Verify the drop-down options for all the fields.</w:t>
      </w:r>
    </w:p>
    <w:p w14:paraId="43278895" w14:textId="77777777" w:rsidR="00D52AD3" w:rsidRPr="00112A5F" w:rsidRDefault="00932C04" w:rsidP="00112A5F">
      <w:pPr>
        <w:pStyle w:val="24"/>
      </w:pPr>
      <w:r w:rsidRPr="00112A5F">
        <w:rPr>
          <w:rStyle w:val="SpecialBold"/>
        </w:rPr>
        <w:t>Note:</w:t>
      </w:r>
      <w:r w:rsidRPr="00112A5F">
        <w:t xml:space="preserve"> Do not change any settings.</w:t>
      </w:r>
    </w:p>
    <w:p w14:paraId="5EAFA374" w14:textId="32468FAB"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6</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Click the </w:t>
      </w:r>
      <w:r w:rsidRPr="00112A5F">
        <w:rPr>
          <w:rStyle w:val="SpecialBold"/>
        </w:rPr>
        <w:t xml:space="preserve">Advanced </w:t>
      </w:r>
      <w:r w:rsidRPr="00112A5F">
        <w:t>tab and review the settings.</w:t>
      </w:r>
    </w:p>
    <w:p w14:paraId="131E857D" w14:textId="6843B6C7"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7</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Click the </w:t>
      </w:r>
      <w:r w:rsidRPr="00112A5F">
        <w:rPr>
          <w:rStyle w:val="SpecialBold"/>
        </w:rPr>
        <w:t xml:space="preserve">Summary </w:t>
      </w:r>
      <w:r w:rsidRPr="00112A5F">
        <w:t>tab to verify the selected options.</w:t>
      </w:r>
    </w:p>
    <w:p w14:paraId="14F3D8EA" w14:textId="725A8D91"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8</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Click </w:t>
      </w:r>
      <w:r w:rsidRPr="00112A5F">
        <w:rPr>
          <w:rStyle w:val="SpecialBold"/>
        </w:rPr>
        <w:t xml:space="preserve">Cancel </w:t>
      </w:r>
      <w:r w:rsidRPr="00112A5F">
        <w:t>to keep the original settings.</w:t>
      </w:r>
    </w:p>
    <w:p w14:paraId="69D54DF1" w14:textId="77777777" w:rsidR="00D52AD3" w:rsidRPr="00112A5F" w:rsidRDefault="00D52AD3" w:rsidP="00112A5F">
      <w:pPr>
        <w:pStyle w:val="AllowPageBreak"/>
      </w:pPr>
    </w:p>
    <w:p w14:paraId="371BF496" w14:textId="70A03E44" w:rsidR="00D52AD3" w:rsidRPr="00112A5F" w:rsidRDefault="00932C04" w:rsidP="00112A5F">
      <w:pPr>
        <w:pStyle w:val="StepHeading"/>
      </w:pPr>
      <w:bookmarkStart w:id="12" w:name="O_161226"/>
      <w:bookmarkEnd w:id="12"/>
      <w:r w:rsidRPr="00112A5F">
        <w:t>Generating the Bitstream</w:t>
      </w:r>
      <w:r>
        <w:tab/>
        <w:t xml:space="preserve">Step </w:t>
      </w:r>
      <w:fldSimple w:instr=" SEQ StepHeading \* MERGEFORMAT ">
        <w:r w:rsidR="007A27A5">
          <w:rPr>
            <w:noProof/>
          </w:rPr>
          <w:t>3</w:t>
        </w:r>
      </w:fldSimple>
    </w:p>
    <w:p w14:paraId="4682F6C2" w14:textId="77777777" w:rsidR="00D52AD3" w:rsidRPr="00112A5F" w:rsidRDefault="00932C04" w:rsidP="00112A5F">
      <w:pPr>
        <w:pStyle w:val="General"/>
      </w:pPr>
      <w:r w:rsidRPr="00112A5F">
        <w:t>The DPU configuration is done and all the connections were made. Now it is time to generate the bitstream.</w:t>
      </w:r>
    </w:p>
    <w:p w14:paraId="29414945" w14:textId="77777777" w:rsidR="00D52AD3" w:rsidRPr="00112A5F" w:rsidRDefault="00932C04" w:rsidP="00112A5F">
      <w:pPr>
        <w:pStyle w:val="Warning"/>
      </w:pPr>
      <w:r w:rsidRPr="00112A5F">
        <w:rPr>
          <w:rStyle w:val="SpecialBold"/>
        </w:rPr>
        <w:t>Note:</w:t>
      </w:r>
      <w:r w:rsidRPr="00112A5F">
        <w:t xml:space="preserve"> Do not perform this step as generating the bitstream will take approximately 3-4 hours depending on your system configuration. The instructions below are provided for review on what the necessary actions are.</w:t>
      </w:r>
    </w:p>
    <w:p w14:paraId="48A498E8" w14:textId="77777777" w:rsidR="00D52AD3" w:rsidRPr="00112A5F" w:rsidRDefault="00932C04" w:rsidP="00112A5F">
      <w:pPr>
        <w:pStyle w:val="Warning"/>
      </w:pPr>
      <w:r w:rsidRPr="00112A5F">
        <w:t>For CloudShare users, if you are going to perform this step, you should do so in your local environment, not in CloudShare. This is because the memory available in CloudShare is 12 GB, and 16 GB is the minimum requirement. Generating the bitstream will still take approximately 3-4 hours.</w:t>
      </w:r>
    </w:p>
    <w:p w14:paraId="6D8AE900" w14:textId="0B4E4ACC"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7A27A5">
        <w:rPr>
          <w:rFonts w:ascii="Segoe UI Bold" w:hAnsi="Segoe UI Bold"/>
          <w:noProof/>
        </w:rPr>
        <w:t>3</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7A27A5">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Generate the bitstream.</w:t>
      </w:r>
    </w:p>
    <w:p w14:paraId="05199459" w14:textId="28251C91" w:rsidR="00D52AD3" w:rsidRPr="00112A5F" w:rsidRDefault="00932C04" w:rsidP="00112A5F">
      <w:pPr>
        <w:pStyle w:val="Stepx-x-x"/>
        <w:keepNext/>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Locate the </w:t>
      </w:r>
      <w:r w:rsidRPr="00112A5F">
        <w:rPr>
          <w:rStyle w:val="SpecialBold"/>
        </w:rPr>
        <w:t>Generate Bitstream</w:t>
      </w:r>
      <w:r w:rsidRPr="00112A5F">
        <w:t xml:space="preserve"> entry under Program and Debug in the Flow Navigator.</w:t>
      </w:r>
    </w:p>
    <w:p w14:paraId="415CCAD0" w14:textId="77777777" w:rsidR="00112A5F" w:rsidRDefault="00BD6925" w:rsidP="00932C04">
      <w:pPr>
        <w:pStyle w:val="24"/>
        <w:keepNext/>
        <w:spacing w:before="160"/>
      </w:pPr>
      <w:r>
        <w:pict w14:anchorId="5BD6326C">
          <v:shape id="_x0000_i1033" type="#_x0000_t75" style="width:176.35pt;height:70pt" o:bordertopcolor="this" o:borderleftcolor="this" o:borderbottomcolor="this" o:borderrightcolor="this">
            <v:imagedata r:id="rId14" o:title=""/>
            <o:lock v:ext="edit" aspectratio="f"/>
            <w10:bordertop type="single" width="4"/>
            <w10:borderleft type="single" width="4"/>
            <w10:borderbottom type="single" width="4"/>
            <w10:borderright type="single" width="4"/>
          </v:shape>
        </w:pict>
      </w:r>
    </w:p>
    <w:p w14:paraId="1FDD550C" w14:textId="04B37CDF" w:rsidR="00D52AD3" w:rsidRPr="00112A5F" w:rsidRDefault="00932C04" w:rsidP="00932C04">
      <w:pPr>
        <w:pStyle w:val="ad"/>
      </w:pPr>
      <w:r>
        <w:t>Figure 4</w:t>
      </w:r>
      <w:r>
        <w:noBreakHyphen/>
      </w:r>
      <w:fldSimple w:instr=" SEQ Figure \* ARABIC \s 1 ">
        <w:r w:rsidR="007A27A5">
          <w:rPr>
            <w:noProof/>
          </w:rPr>
          <w:t>6</w:t>
        </w:r>
      </w:fldSimple>
      <w:r w:rsidR="00112A5F">
        <w:t>: Generate Bitstream in the Flow Navigator</w:t>
      </w:r>
    </w:p>
    <w:p w14:paraId="09146BC7" w14:textId="47A8BAB1" w:rsidR="00D52AD3" w:rsidRPr="00112A5F" w:rsidRDefault="00932C04" w:rsidP="00932C04">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Click </w:t>
      </w:r>
      <w:r w:rsidRPr="00112A5F">
        <w:rPr>
          <w:rStyle w:val="SpecialBold"/>
        </w:rPr>
        <w:t>Generate Bitstream</w:t>
      </w:r>
      <w:r w:rsidRPr="00112A5F">
        <w:t xml:space="preserve"> to start the bitstream generation.</w:t>
      </w:r>
    </w:p>
    <w:p w14:paraId="6F777088" w14:textId="77777777" w:rsidR="00D52AD3" w:rsidRPr="00112A5F" w:rsidRDefault="00932C04" w:rsidP="00112A5F">
      <w:pPr>
        <w:pStyle w:val="24"/>
      </w:pPr>
      <w:r w:rsidRPr="00112A5F">
        <w:rPr>
          <w:rStyle w:val="SpecialBold"/>
        </w:rPr>
        <w:t>Note:</w:t>
      </w:r>
      <w:r w:rsidRPr="00112A5F">
        <w:t xml:space="preserve"> If a window appears with “No Implementation Results available”, click </w:t>
      </w:r>
      <w:r w:rsidRPr="00112A5F">
        <w:rPr>
          <w:rStyle w:val="SpecialBold"/>
        </w:rPr>
        <w:t>Yes</w:t>
      </w:r>
      <w:r w:rsidRPr="00112A5F">
        <w:t xml:space="preserve">. Then if any window appears with “Launch Runs”, click </w:t>
      </w:r>
      <w:r w:rsidRPr="00112A5F">
        <w:rPr>
          <w:rStyle w:val="SpecialBold"/>
        </w:rPr>
        <w:t>OK</w:t>
      </w:r>
      <w:r w:rsidRPr="00112A5F">
        <w:t>.</w:t>
      </w:r>
    </w:p>
    <w:p w14:paraId="5424F6EF" w14:textId="77777777" w:rsidR="00D52AD3" w:rsidRPr="00112A5F" w:rsidRDefault="00932C04" w:rsidP="00112A5F">
      <w:pPr>
        <w:pStyle w:val="24"/>
      </w:pPr>
      <w:r w:rsidRPr="00112A5F">
        <w:t>The status indicator in the upper-right corner of the workspace, as well as in the design runs console, will indicate when bitstream generation is complete.</w:t>
      </w:r>
    </w:p>
    <w:p w14:paraId="29220D76" w14:textId="77777777" w:rsidR="00D52AD3" w:rsidRPr="00112A5F" w:rsidRDefault="00D52AD3" w:rsidP="00112A5F">
      <w:pPr>
        <w:pStyle w:val="AllowPageBreak"/>
      </w:pPr>
    </w:p>
    <w:p w14:paraId="1A6B2B28" w14:textId="6C6ED51C" w:rsidR="00D52AD3" w:rsidRPr="00112A5F" w:rsidRDefault="00932C04" w:rsidP="00112A5F">
      <w:pPr>
        <w:pStyle w:val="StepHeading"/>
      </w:pPr>
      <w:bookmarkStart w:id="13" w:name="O_161227"/>
      <w:bookmarkEnd w:id="13"/>
      <w:r w:rsidRPr="00112A5F">
        <w:lastRenderedPageBreak/>
        <w:t>Exporting the Hardware</w:t>
      </w:r>
      <w:r>
        <w:tab/>
        <w:t xml:space="preserve">Step </w:t>
      </w:r>
      <w:fldSimple w:instr=" SEQ StepHeading \* MERGEFORMAT ">
        <w:r w:rsidR="007A27A5">
          <w:rPr>
            <w:noProof/>
          </w:rPr>
          <w:t>4</w:t>
        </w:r>
      </w:fldSimple>
    </w:p>
    <w:p w14:paraId="1C63555B" w14:textId="77777777" w:rsidR="00D52AD3" w:rsidRPr="00112A5F" w:rsidRDefault="00932C04" w:rsidP="00112A5F">
      <w:pPr>
        <w:pStyle w:val="General"/>
      </w:pPr>
      <w:r w:rsidRPr="00112A5F">
        <w:t xml:space="preserve">After the bitstream generation is completed, export the hardware platform for software development (in this case, input to the PetaLinux tool) to build the Linux image. </w:t>
      </w:r>
    </w:p>
    <w:p w14:paraId="29CE43E6" w14:textId="77777777" w:rsidR="00D52AD3" w:rsidRPr="00112A5F" w:rsidRDefault="00932C04" w:rsidP="00112A5F">
      <w:pPr>
        <w:pStyle w:val="General"/>
      </w:pPr>
      <w:r w:rsidRPr="00112A5F">
        <w:t xml:space="preserve">Note that the </w:t>
      </w:r>
      <w:proofErr w:type="spellStart"/>
      <w:r w:rsidRPr="00E639DA">
        <w:rPr>
          <w:rStyle w:val="Monospace"/>
          <w:highlight w:val="yellow"/>
        </w:rPr>
        <w:t>arch.json</w:t>
      </w:r>
      <w:proofErr w:type="spellEnd"/>
      <w:r w:rsidRPr="00E639DA">
        <w:rPr>
          <w:highlight w:val="yellow"/>
        </w:rPr>
        <w:t xml:space="preserve"> file</w:t>
      </w:r>
      <w:r w:rsidRPr="00112A5F">
        <w:t xml:space="preserve"> is an important file that is needed by the Vitis AI compiler and </w:t>
      </w:r>
      <w:r w:rsidRPr="00E639DA">
        <w:rPr>
          <w:highlight w:val="yellow"/>
        </w:rPr>
        <w:t>will be generated at the time of exporting the hardware platform</w:t>
      </w:r>
      <w:r w:rsidRPr="00112A5F">
        <w:t>.</w:t>
      </w:r>
    </w:p>
    <w:p w14:paraId="690F9F1A" w14:textId="77777777" w:rsidR="00D52AD3" w:rsidRPr="00112A5F" w:rsidRDefault="00932C04" w:rsidP="00112A5F">
      <w:pPr>
        <w:pStyle w:val="Warning"/>
      </w:pPr>
      <w:r w:rsidRPr="00112A5F">
        <w:t>If you have performed the "Generating the Bitstream" step, proceed with this step. Otherwise, just review the instructions below on what needs to be done after bitstream generation.</w:t>
      </w:r>
    </w:p>
    <w:p w14:paraId="17578C67" w14:textId="02B95FAE" w:rsidR="00D52AD3" w:rsidRPr="00112A5F" w:rsidRDefault="00932C04" w:rsidP="00112A5F">
      <w:pPr>
        <w:pStyle w:val="Stepx-x"/>
      </w:pPr>
      <w:r>
        <w:rPr>
          <w:rFonts w:ascii="Segoe UI Bold" w:hAnsi="Segoe UI Bold"/>
        </w:rPr>
        <w:fldChar w:fldCharType="begin"/>
      </w:r>
      <w:r>
        <w:rPr>
          <w:rFonts w:ascii="Segoe UI Bold" w:hAnsi="Segoe UI Bold"/>
        </w:rPr>
        <w:instrText xml:space="preserve"> SEQ StepHeading \C \* MERGEFORMAT </w:instrText>
      </w:r>
      <w:r>
        <w:rPr>
          <w:rFonts w:ascii="Segoe UI Bold" w:hAnsi="Segoe UI Bold"/>
        </w:rPr>
        <w:fldChar w:fldCharType="separate"/>
      </w:r>
      <w:r w:rsidR="007A27A5">
        <w:rPr>
          <w:rFonts w:ascii="Segoe UI Bold" w:hAnsi="Segoe UI Bold"/>
          <w:noProof/>
        </w:rPr>
        <w:t>4</w:t>
      </w:r>
      <w:r>
        <w:rPr>
          <w:rFonts w:ascii="Segoe UI Bold" w:hAnsi="Segoe UI Bold"/>
        </w:rPr>
        <w:fldChar w:fldCharType="end"/>
      </w:r>
      <w:r>
        <w:rPr>
          <w:rFonts w:ascii="Segoe UI Bold" w:hAnsi="Segoe UI Bold"/>
        </w:rPr>
        <w:t>-</w:t>
      </w:r>
      <w:r>
        <w:rPr>
          <w:rFonts w:ascii="Segoe UI Bold" w:hAnsi="Segoe UI Bold"/>
        </w:rPr>
        <w:fldChar w:fldCharType="begin"/>
      </w:r>
      <w:r>
        <w:rPr>
          <w:rFonts w:ascii="Segoe UI Bold" w:hAnsi="Segoe UI Bold"/>
        </w:rPr>
        <w:instrText xml:space="preserve"> SEQ Stepx \R 1 \* MERGEFORMAT </w:instrText>
      </w:r>
      <w:r>
        <w:rPr>
          <w:rFonts w:ascii="Segoe UI Bold" w:hAnsi="Segoe UI Bold"/>
        </w:rPr>
        <w:fldChar w:fldCharType="separate"/>
      </w:r>
      <w:r w:rsidR="007A27A5">
        <w:rPr>
          <w:rFonts w:ascii="Segoe UI Bold" w:hAnsi="Segoe UI Bold"/>
          <w:noProof/>
        </w:rPr>
        <w:t>1</w:t>
      </w:r>
      <w:r>
        <w:rPr>
          <w:rFonts w:ascii="Segoe UI Bold" w:hAnsi="Segoe UI Bold"/>
        </w:rPr>
        <w:fldChar w:fldCharType="end"/>
      </w:r>
      <w:r>
        <w:rPr>
          <w:rFonts w:ascii="Segoe UI Bold" w:hAnsi="Segoe UI Bold"/>
        </w:rPr>
        <w:t>.</w:t>
      </w:r>
      <w:r>
        <w:rPr>
          <w:rFonts w:ascii="Segoe UI Bold" w:hAnsi="Segoe UI Bold"/>
        </w:rPr>
        <w:tab/>
      </w:r>
      <w:r w:rsidRPr="00112A5F">
        <w:t>Export the hardware platform.</w:t>
      </w:r>
    </w:p>
    <w:p w14:paraId="14B20ABC" w14:textId="2C581614"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\R 1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Select </w:t>
      </w:r>
      <w:r w:rsidRPr="00112A5F">
        <w:rPr>
          <w:rStyle w:val="SpecialBold"/>
        </w:rPr>
        <w:t xml:space="preserve">File </w:t>
      </w:r>
      <w:r w:rsidRPr="00112A5F">
        <w:t xml:space="preserve">&gt; </w:t>
      </w:r>
      <w:r w:rsidRPr="00112A5F">
        <w:rPr>
          <w:rStyle w:val="SpecialBold"/>
        </w:rPr>
        <w:t xml:space="preserve">Export </w:t>
      </w:r>
      <w:r w:rsidRPr="00112A5F">
        <w:t xml:space="preserve">&gt; </w:t>
      </w:r>
      <w:r w:rsidRPr="00112A5F">
        <w:rPr>
          <w:rStyle w:val="SpecialBold"/>
        </w:rPr>
        <w:t>Export Hardware</w:t>
      </w:r>
      <w:r w:rsidRPr="00112A5F">
        <w:t xml:space="preserve">. </w:t>
      </w:r>
    </w:p>
    <w:p w14:paraId="0D52946F" w14:textId="4917C17F"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2</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Click </w:t>
      </w:r>
      <w:r w:rsidRPr="00112A5F">
        <w:rPr>
          <w:rStyle w:val="SpecialBold"/>
        </w:rPr>
        <w:t>Next</w:t>
      </w:r>
      <w:r w:rsidRPr="00112A5F">
        <w:t>.</w:t>
      </w:r>
    </w:p>
    <w:p w14:paraId="34151A67" w14:textId="0C1CB4C9"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3</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Select </w:t>
      </w:r>
      <w:r w:rsidRPr="00112A5F">
        <w:rPr>
          <w:rStyle w:val="SpecialBold"/>
        </w:rPr>
        <w:t>Include bitstream</w:t>
      </w:r>
      <w:r w:rsidRPr="00112A5F">
        <w:t xml:space="preserve"> in the Export Hardware window.</w:t>
      </w:r>
    </w:p>
    <w:p w14:paraId="28A29E1D" w14:textId="46D94066"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Click </w:t>
      </w:r>
      <w:r w:rsidRPr="00112A5F">
        <w:rPr>
          <w:rStyle w:val="SpecialBold"/>
        </w:rPr>
        <w:t>Next</w:t>
      </w:r>
      <w:r w:rsidRPr="00112A5F">
        <w:t>.</w:t>
      </w:r>
    </w:p>
    <w:p w14:paraId="019876F6" w14:textId="73D7D1A6"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5</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Leave the options in the Files section (XSA file name and export location) at their default.</w:t>
      </w:r>
    </w:p>
    <w:p w14:paraId="5118663A" w14:textId="4DC4487D" w:rsidR="00D52AD3" w:rsidRPr="00112A5F" w:rsidRDefault="00932C04" w:rsidP="00112A5F">
      <w:pPr>
        <w:pStyle w:val="Stepx-x-x"/>
      </w:pPr>
      <w:r>
        <w:rPr>
          <w:rFonts w:ascii="Segoe UI Bold" w:hAnsi="Segoe UI Bold"/>
          <w:sz w:val="20"/>
        </w:rPr>
        <w:fldChar w:fldCharType="begin"/>
      </w:r>
      <w:r>
        <w:rPr>
          <w:rFonts w:ascii="Segoe UI Bold" w:hAnsi="Segoe UI Bold"/>
          <w:sz w:val="20"/>
        </w:rPr>
        <w:instrText xml:space="preserve"> SEQ StepHeading \C \* MERGEFORMAT </w:instrText>
      </w:r>
      <w:r>
        <w:rPr>
          <w:rFonts w:ascii="Segoe UI Bold" w:hAnsi="Segoe UI Bold"/>
          <w:sz w:val="20"/>
        </w:rPr>
        <w:fldChar w:fldCharType="separate"/>
      </w:r>
      <w:r w:rsidR="007A27A5">
        <w:rPr>
          <w:rFonts w:ascii="Segoe UI Bold" w:hAnsi="Segoe UI Bold"/>
          <w:noProof/>
          <w:sz w:val="20"/>
        </w:rPr>
        <w:t>4</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 \C  \* MERGEFORMAT </w:instrText>
      </w:r>
      <w:r>
        <w:rPr>
          <w:rFonts w:ascii="Segoe UI Bold" w:hAnsi="Segoe UI Bold"/>
          <w:sz w:val="20"/>
        </w:rPr>
        <w:fldChar w:fldCharType="separate"/>
      </w:r>
      <w:r w:rsidR="007A27A5">
        <w:rPr>
          <w:rFonts w:ascii="Segoe UI Bold" w:hAnsi="Segoe UI Bold"/>
          <w:noProof/>
          <w:sz w:val="20"/>
        </w:rPr>
        <w:t>1</w:t>
      </w:r>
      <w:r>
        <w:rPr>
          <w:rFonts w:ascii="Segoe UI Bold" w:hAnsi="Segoe UI Bold"/>
          <w:sz w:val="20"/>
        </w:rPr>
        <w:fldChar w:fldCharType="end"/>
      </w:r>
      <w:r>
        <w:rPr>
          <w:rFonts w:ascii="Segoe UI Bold" w:hAnsi="Segoe UI Bold"/>
          <w:sz w:val="20"/>
        </w:rPr>
        <w:t>-</w:t>
      </w:r>
      <w:r>
        <w:rPr>
          <w:rFonts w:ascii="Segoe UI Bold" w:hAnsi="Segoe UI Bold"/>
          <w:sz w:val="20"/>
        </w:rPr>
        <w:fldChar w:fldCharType="begin"/>
      </w:r>
      <w:r>
        <w:rPr>
          <w:rFonts w:ascii="Segoe UI Bold" w:hAnsi="Segoe UI Bold"/>
          <w:sz w:val="20"/>
        </w:rPr>
        <w:instrText xml:space="preserve"> SEQ Stepxx \* MERGEFORMAT </w:instrText>
      </w:r>
      <w:r>
        <w:rPr>
          <w:rFonts w:ascii="Segoe UI Bold" w:hAnsi="Segoe UI Bold"/>
          <w:sz w:val="20"/>
        </w:rPr>
        <w:fldChar w:fldCharType="separate"/>
      </w:r>
      <w:r w:rsidR="007A27A5">
        <w:rPr>
          <w:rFonts w:ascii="Segoe UI Bold" w:hAnsi="Segoe UI Bold"/>
          <w:noProof/>
          <w:sz w:val="20"/>
        </w:rPr>
        <w:t>6</w:t>
      </w:r>
      <w:r>
        <w:rPr>
          <w:rFonts w:ascii="Segoe UI Bold" w:hAnsi="Segoe UI Bold"/>
          <w:sz w:val="20"/>
        </w:rPr>
        <w:fldChar w:fldCharType="end"/>
      </w:r>
      <w:r>
        <w:rPr>
          <w:rFonts w:ascii="Segoe UI Bold" w:hAnsi="Segoe UI Bold"/>
          <w:sz w:val="20"/>
        </w:rPr>
        <w:t>.</w:t>
      </w:r>
      <w:r>
        <w:rPr>
          <w:rFonts w:ascii="Segoe UI Bold" w:hAnsi="Segoe UI Bold"/>
          <w:sz w:val="20"/>
        </w:rPr>
        <w:tab/>
      </w:r>
      <w:r w:rsidRPr="00112A5F">
        <w:t xml:space="preserve">Click </w:t>
      </w:r>
      <w:r w:rsidRPr="00112A5F">
        <w:rPr>
          <w:rStyle w:val="SpecialBold"/>
        </w:rPr>
        <w:t>Finish</w:t>
      </w:r>
      <w:r w:rsidRPr="00112A5F">
        <w:t>.</w:t>
      </w:r>
    </w:p>
    <w:p w14:paraId="30169504" w14:textId="77777777" w:rsidR="00D52AD3" w:rsidRPr="00112A5F" w:rsidRDefault="00932C04" w:rsidP="00112A5F">
      <w:pPr>
        <w:pStyle w:val="24"/>
      </w:pPr>
      <w:r w:rsidRPr="00112A5F">
        <w:t>The generated files are:</w:t>
      </w:r>
    </w:p>
    <w:p w14:paraId="6D5F8681" w14:textId="2A561447" w:rsidR="00D52AD3" w:rsidRPr="00112A5F" w:rsidRDefault="00932C04" w:rsidP="00112A5F">
      <w:pPr>
        <w:pStyle w:val="StepBullet"/>
      </w:pPr>
      <w:r w:rsidRPr="00112A5F">
        <w:t xml:space="preserve">XSA file: Created at </w:t>
      </w:r>
      <w:r w:rsidRPr="00112A5F">
        <w:rPr>
          <w:rStyle w:val="Monospace"/>
        </w:rPr>
        <w:t>$TRAINING_PATH/</w:t>
      </w:r>
      <w:proofErr w:type="spellStart"/>
      <w:r w:rsidRPr="00112A5F">
        <w:rPr>
          <w:rStyle w:val="Monospace"/>
        </w:rPr>
        <w:t>custom_hw_platform</w:t>
      </w:r>
      <w:proofErr w:type="spellEnd"/>
      <w:r w:rsidRPr="00112A5F">
        <w:rPr>
          <w:rStyle w:val="Monospace"/>
        </w:rPr>
        <w:t>/lab/</w:t>
      </w:r>
      <w:proofErr w:type="spellStart"/>
      <w:r w:rsidRPr="00112A5F">
        <w:rPr>
          <w:rStyle w:val="Monospace"/>
        </w:rPr>
        <w:t>Vivado</w:t>
      </w:r>
      <w:proofErr w:type="spellEnd"/>
      <w:r w:rsidRPr="00112A5F">
        <w:rPr>
          <w:rStyle w:val="Monospace"/>
        </w:rPr>
        <w:t>/</w:t>
      </w:r>
      <w:r w:rsidR="00A36DA9">
        <w:rPr>
          <w:rStyle w:val="Monospace"/>
        </w:rPr>
        <w:br/>
      </w:r>
      <w:proofErr w:type="spellStart"/>
      <w:r w:rsidRPr="00112A5F">
        <w:rPr>
          <w:rStyle w:val="Monospace"/>
        </w:rPr>
        <w:t>prj</w:t>
      </w:r>
      <w:proofErr w:type="spellEnd"/>
      <w:r w:rsidRPr="00112A5F">
        <w:rPr>
          <w:rStyle w:val="Monospace"/>
        </w:rPr>
        <w:t>/</w:t>
      </w:r>
      <w:proofErr w:type="spellStart"/>
      <w:r w:rsidRPr="00112A5F">
        <w:rPr>
          <w:rStyle w:val="Monospace"/>
        </w:rPr>
        <w:t>top_wrapper.xsa</w:t>
      </w:r>
      <w:proofErr w:type="spellEnd"/>
      <w:r w:rsidRPr="00112A5F">
        <w:t>.</w:t>
      </w:r>
    </w:p>
    <w:p w14:paraId="04B7EAB8" w14:textId="77777777" w:rsidR="00D52AD3" w:rsidRPr="00112A5F" w:rsidRDefault="00932C04" w:rsidP="00112A5F">
      <w:pPr>
        <w:pStyle w:val="StepBullet2"/>
      </w:pPr>
      <w:r w:rsidRPr="00112A5F">
        <w:t>The XSA file is used for software development.</w:t>
      </w:r>
    </w:p>
    <w:p w14:paraId="1EB43F08" w14:textId="60758784" w:rsidR="00D52AD3" w:rsidRPr="00112A5F" w:rsidRDefault="00932C04" w:rsidP="00112A5F">
      <w:pPr>
        <w:pStyle w:val="StepBullet"/>
      </w:pPr>
      <w:proofErr w:type="spellStart"/>
      <w:r w:rsidRPr="00112A5F">
        <w:rPr>
          <w:rStyle w:val="Monospace"/>
        </w:rPr>
        <w:t>arch.json</w:t>
      </w:r>
      <w:proofErr w:type="spellEnd"/>
      <w:r w:rsidRPr="00112A5F">
        <w:t xml:space="preserve"> file: Created at </w:t>
      </w:r>
      <w:r w:rsidRPr="00112A5F">
        <w:rPr>
          <w:rStyle w:val="Monospace"/>
        </w:rPr>
        <w:t>$TRAINING_PATH/</w:t>
      </w:r>
      <w:proofErr w:type="spellStart"/>
      <w:r w:rsidRPr="00112A5F">
        <w:rPr>
          <w:rStyle w:val="Monospace"/>
        </w:rPr>
        <w:t>custom_hw_platform</w:t>
      </w:r>
      <w:proofErr w:type="spellEnd"/>
      <w:r w:rsidRPr="00112A5F">
        <w:rPr>
          <w:rStyle w:val="Monospace"/>
        </w:rPr>
        <w:t>/lab/</w:t>
      </w:r>
      <w:r w:rsidR="00A36DA9">
        <w:rPr>
          <w:rStyle w:val="Monospace"/>
        </w:rPr>
        <w:br/>
      </w:r>
      <w:proofErr w:type="spellStart"/>
      <w:r w:rsidRPr="00112A5F">
        <w:rPr>
          <w:rStyle w:val="Monospace"/>
        </w:rPr>
        <w:t>Vivado</w:t>
      </w:r>
      <w:proofErr w:type="spellEnd"/>
      <w:r w:rsidRPr="00112A5F">
        <w:rPr>
          <w:rStyle w:val="Monospace"/>
        </w:rPr>
        <w:t>/</w:t>
      </w:r>
      <w:proofErr w:type="spellStart"/>
      <w:r w:rsidRPr="00112A5F">
        <w:rPr>
          <w:rStyle w:val="Monospace"/>
        </w:rPr>
        <w:t>srcs</w:t>
      </w:r>
      <w:proofErr w:type="spellEnd"/>
      <w:r w:rsidRPr="00112A5F">
        <w:rPr>
          <w:rStyle w:val="Monospace"/>
        </w:rPr>
        <w:t>/top/</w:t>
      </w:r>
      <w:proofErr w:type="spellStart"/>
      <w:r w:rsidRPr="00112A5F">
        <w:rPr>
          <w:rStyle w:val="Monospace"/>
        </w:rPr>
        <w:t>ip</w:t>
      </w:r>
      <w:proofErr w:type="spellEnd"/>
      <w:r w:rsidRPr="00112A5F">
        <w:rPr>
          <w:rStyle w:val="Monospace"/>
        </w:rPr>
        <w:t>/top_dpu_0/</w:t>
      </w:r>
      <w:proofErr w:type="spellStart"/>
      <w:r w:rsidRPr="00112A5F">
        <w:rPr>
          <w:rStyle w:val="Monospace"/>
        </w:rPr>
        <w:t>arch.json</w:t>
      </w:r>
      <w:proofErr w:type="spellEnd"/>
      <w:r w:rsidRPr="00112A5F">
        <w:t>.</w:t>
      </w:r>
    </w:p>
    <w:p w14:paraId="03E2D380" w14:textId="3532B006" w:rsidR="00D52AD3" w:rsidRDefault="00932C04" w:rsidP="00112A5F">
      <w:pPr>
        <w:pStyle w:val="StepBullet2"/>
      </w:pPr>
      <w:r w:rsidRPr="00112A5F">
        <w:t xml:space="preserve">The </w:t>
      </w:r>
      <w:proofErr w:type="spellStart"/>
      <w:r w:rsidRPr="00112A5F">
        <w:rPr>
          <w:rStyle w:val="Monospace"/>
        </w:rPr>
        <w:t>arch.json</w:t>
      </w:r>
      <w:proofErr w:type="spellEnd"/>
      <w:r w:rsidRPr="00112A5F">
        <w:t xml:space="preserve"> file is an important file that is needed by the Vitis AI compiler. This file was created during compilation by the Vivado Design Suite. It works together with the Vitis AI compiler to support model compilation under various DPU configurations. </w:t>
      </w:r>
    </w:p>
    <w:p w14:paraId="070C3E83" w14:textId="77777777" w:rsidR="00BD6925" w:rsidRPr="00BD6925" w:rsidRDefault="00BD6925" w:rsidP="00BD6925">
      <w:pPr>
        <w:pStyle w:val="StepBullet2"/>
        <w:numPr>
          <w:ilvl w:val="0"/>
          <w:numId w:val="0"/>
        </w:numPr>
        <w:ind w:left="1440" w:hanging="360"/>
        <w:rPr>
          <w:color w:val="FF0000"/>
          <w:highlight w:val="yellow"/>
        </w:rPr>
      </w:pPr>
      <w:proofErr w:type="spellStart"/>
      <w:proofErr w:type="gramStart"/>
      <w:r w:rsidRPr="00BD6925">
        <w:rPr>
          <w:rStyle w:val="Monospace"/>
          <w:color w:val="FF0000"/>
          <w:highlight w:val="yellow"/>
        </w:rPr>
        <w:t>arch.json</w:t>
      </w:r>
      <w:proofErr w:type="spellEnd"/>
      <w:proofErr w:type="gramEnd"/>
      <w:r w:rsidRPr="00BD6925">
        <w:rPr>
          <w:color w:val="FF0000"/>
          <w:highlight w:val="yellow"/>
        </w:rPr>
        <w:t xml:space="preserve"> is under</w:t>
      </w:r>
    </w:p>
    <w:p w14:paraId="7497986A" w14:textId="3D4FDC8E" w:rsidR="00BD6925" w:rsidRPr="00112A5F" w:rsidRDefault="00BD6925" w:rsidP="00BD6925">
      <w:pPr>
        <w:pStyle w:val="StepBullet2"/>
        <w:numPr>
          <w:ilvl w:val="0"/>
          <w:numId w:val="0"/>
        </w:numPr>
        <w:ind w:left="1440" w:hanging="360"/>
      </w:pPr>
      <w:proofErr w:type="spellStart"/>
      <w:r w:rsidRPr="00BD6925">
        <w:rPr>
          <w:rStyle w:val="Monospace"/>
          <w:color w:val="FF0000"/>
          <w:highlight w:val="yellow"/>
        </w:rPr>
        <w:t>custom_hw_platform</w:t>
      </w:r>
      <w:proofErr w:type="spellEnd"/>
      <w:r w:rsidRPr="00BD6925">
        <w:rPr>
          <w:rStyle w:val="Monospace"/>
          <w:color w:val="FF0000"/>
          <w:highlight w:val="yellow"/>
        </w:rPr>
        <w:t>/lab/</w:t>
      </w:r>
      <w:proofErr w:type="spellStart"/>
      <w:r w:rsidRPr="00BD6925">
        <w:rPr>
          <w:rStyle w:val="Monospace"/>
          <w:color w:val="FF0000"/>
          <w:highlight w:val="yellow"/>
        </w:rPr>
        <w:t>Vivado</w:t>
      </w:r>
      <w:proofErr w:type="spellEnd"/>
      <w:r w:rsidRPr="00BD6925">
        <w:rPr>
          <w:rStyle w:val="Monospace"/>
          <w:color w:val="FF0000"/>
          <w:highlight w:val="yellow"/>
        </w:rPr>
        <w:t>/</w:t>
      </w:r>
      <w:proofErr w:type="spellStart"/>
      <w:r w:rsidRPr="00BD6925">
        <w:rPr>
          <w:rStyle w:val="Monospace"/>
          <w:color w:val="FF0000"/>
          <w:highlight w:val="yellow"/>
        </w:rPr>
        <w:t>srcs</w:t>
      </w:r>
      <w:proofErr w:type="spellEnd"/>
      <w:r w:rsidRPr="00BD6925">
        <w:rPr>
          <w:rStyle w:val="Monospace"/>
          <w:color w:val="FF0000"/>
          <w:highlight w:val="yellow"/>
        </w:rPr>
        <w:t>/top/</w:t>
      </w:r>
      <w:proofErr w:type="spellStart"/>
      <w:r w:rsidRPr="00BD6925">
        <w:rPr>
          <w:rStyle w:val="Monospace"/>
          <w:color w:val="FF0000"/>
          <w:highlight w:val="yellow"/>
        </w:rPr>
        <w:t>ip</w:t>
      </w:r>
      <w:proofErr w:type="spellEnd"/>
      <w:r w:rsidRPr="00BD6925">
        <w:rPr>
          <w:rStyle w:val="Monospace"/>
          <w:color w:val="FF0000"/>
          <w:highlight w:val="yellow"/>
        </w:rPr>
        <w:t>/top_DPUCZDX8G_0_5</w:t>
      </w:r>
      <w:r w:rsidRPr="00BD6925">
        <w:rPr>
          <w:rStyle w:val="Monospace"/>
          <w:color w:val="FF0000"/>
          <w:highlight w:val="yellow"/>
        </w:rPr>
        <w:t>/</w:t>
      </w:r>
    </w:p>
    <w:p w14:paraId="2FD894D1" w14:textId="71757495" w:rsidR="00D52AD3" w:rsidRPr="00112A5F" w:rsidRDefault="00932C04" w:rsidP="00112A5F">
      <w:pPr>
        <w:pStyle w:val="24"/>
      </w:pPr>
      <w:r w:rsidRPr="00112A5F">
        <w:rPr>
          <w:rStyle w:val="SpecialBold"/>
        </w:rPr>
        <w:t>Note:</w:t>
      </w:r>
      <w:r w:rsidRPr="00112A5F">
        <w:t xml:space="preserve"> The prebuilt file is located at </w:t>
      </w:r>
      <w:r w:rsidRPr="00112A5F">
        <w:rPr>
          <w:rStyle w:val="Monospace"/>
        </w:rPr>
        <w:t>$TRAINING_PATH/</w:t>
      </w:r>
      <w:proofErr w:type="spellStart"/>
      <w:r w:rsidRPr="00112A5F">
        <w:rPr>
          <w:rStyle w:val="Monospace"/>
        </w:rPr>
        <w:t>custom_hw_platform</w:t>
      </w:r>
      <w:proofErr w:type="spellEnd"/>
      <w:r w:rsidRPr="00112A5F">
        <w:rPr>
          <w:rStyle w:val="Monospace"/>
        </w:rPr>
        <w:t>/</w:t>
      </w:r>
      <w:r w:rsidR="00FA2B84">
        <w:rPr>
          <w:rStyle w:val="Monospace"/>
        </w:rPr>
        <w:br/>
      </w:r>
      <w:r w:rsidRPr="00112A5F">
        <w:rPr>
          <w:rStyle w:val="Monospace"/>
        </w:rPr>
        <w:t>support/</w:t>
      </w:r>
      <w:proofErr w:type="spellStart"/>
      <w:r w:rsidRPr="00112A5F">
        <w:rPr>
          <w:rStyle w:val="Monospace"/>
        </w:rPr>
        <w:t>Vivado</w:t>
      </w:r>
      <w:proofErr w:type="spellEnd"/>
      <w:r w:rsidRPr="00112A5F">
        <w:rPr>
          <w:rStyle w:val="Monospace"/>
        </w:rPr>
        <w:t>/pre-built</w:t>
      </w:r>
      <w:r w:rsidRPr="00112A5F">
        <w:t>.</w:t>
      </w:r>
    </w:p>
    <w:p w14:paraId="22D1DC10" w14:textId="77777777" w:rsidR="00D52AD3" w:rsidRPr="00112A5F" w:rsidRDefault="00D52AD3" w:rsidP="00112A5F">
      <w:pPr>
        <w:pStyle w:val="AllowPageBreak"/>
      </w:pPr>
    </w:p>
    <w:p w14:paraId="67F405E3" w14:textId="77777777" w:rsidR="00D52AD3" w:rsidRPr="00112A5F" w:rsidRDefault="00932C04" w:rsidP="00112A5F">
      <w:pPr>
        <w:pStyle w:val="21"/>
      </w:pPr>
      <w:bookmarkStart w:id="14" w:name="O_159981"/>
      <w:bookmarkEnd w:id="14"/>
      <w:r w:rsidRPr="00112A5F">
        <w:t>Summary</w:t>
      </w:r>
    </w:p>
    <w:p w14:paraId="1792B886" w14:textId="77777777" w:rsidR="00D52AD3" w:rsidRPr="00112A5F" w:rsidRDefault="00932C04" w:rsidP="00112A5F">
      <w:pPr>
        <w:pStyle w:val="a2"/>
      </w:pPr>
      <w:r w:rsidRPr="00112A5F">
        <w:t>In this lab, you have learned how to create custom hardware using the Vivado Design Suite and customize the DPU IP. You also generated the platform and reviewed the exported hardware files.</w:t>
      </w:r>
    </w:p>
    <w:p w14:paraId="72BDA519" w14:textId="77777777" w:rsidR="00D52AD3" w:rsidRPr="00112A5F" w:rsidRDefault="00D52AD3" w:rsidP="00112A5F"/>
    <w:p w14:paraId="01AA5C63" w14:textId="77777777" w:rsidR="00D52AD3" w:rsidRPr="00112A5F" w:rsidRDefault="00D52AD3" w:rsidP="00A632AE">
      <w:pPr>
        <w:pStyle w:val="1"/>
      </w:pPr>
      <w:bookmarkStart w:id="15" w:name="O_2134_5"/>
      <w:bookmarkStart w:id="16" w:name="O_159983"/>
      <w:bookmarkEnd w:id="15"/>
      <w:bookmarkEnd w:id="16"/>
    </w:p>
    <w:sectPr w:rsidR="00D52AD3" w:rsidRPr="00112A5F" w:rsidSect="00112A5F">
      <w:headerReference w:type="even" r:id="rId15"/>
      <w:headerReference w:type="default" r:id="rId16"/>
      <w:footerReference w:type="even" r:id="rId17"/>
      <w:footerReference w:type="default" r:id="rId18"/>
      <w:type w:val="oddPage"/>
      <w:pgSz w:w="12240" w:h="15840"/>
      <w:pgMar w:top="850" w:right="1440" w:bottom="1196" w:left="1440" w:header="850" w:footer="22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8752" w14:textId="77777777" w:rsidR="00E95423" w:rsidRDefault="00E95423" w:rsidP="00112A5F">
      <w:r>
        <w:separator/>
      </w:r>
    </w:p>
  </w:endnote>
  <w:endnote w:type="continuationSeparator" w:id="0">
    <w:p w14:paraId="599581C4" w14:textId="77777777" w:rsidR="00E95423" w:rsidRDefault="00E95423" w:rsidP="00112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00000000"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1D8F" w14:textId="4D4B5E17" w:rsidR="00112A5F" w:rsidRPr="00C95EAB" w:rsidRDefault="00112A5F" w:rsidP="001F5DE9">
    <w:pPr>
      <w:pStyle w:val="ae"/>
      <w:pBdr>
        <w:top w:val="single" w:sz="4" w:space="1" w:color="EE3424"/>
      </w:pBdr>
      <w:tabs>
        <w:tab w:val="clear" w:pos="8640"/>
        <w:tab w:val="right" w:pos="9389"/>
      </w:tabs>
    </w:pPr>
    <w:r>
      <w:rPr>
        <w:rFonts w:cs="Arial"/>
      </w:rPr>
      <w:fldChar w:fldCharType="begin"/>
    </w:r>
    <w:r>
      <w:rPr>
        <w:rFonts w:cs="Arial"/>
      </w:rPr>
      <w:instrText xml:space="preserve"> PAGE </w:instrText>
    </w:r>
    <w:r>
      <w:rPr>
        <w:rFonts w:cs="Arial"/>
      </w:rPr>
      <w:fldChar w:fldCharType="separate"/>
    </w:r>
    <w:r w:rsidR="000B5680">
      <w:rPr>
        <w:rFonts w:cs="Arial"/>
        <w:noProof/>
      </w:rPr>
      <w:t>114</w:t>
    </w:r>
    <w:r>
      <w:rPr>
        <w:rFonts w:cs="Arial"/>
      </w:rPr>
      <w:fldChar w:fldCharType="end"/>
    </w:r>
    <w:r>
      <w:rPr>
        <w:rFonts w:cs="Arial"/>
      </w:rPr>
      <w:tab/>
      <w:t>www.xilinx.com</w:t>
    </w:r>
    <w:r>
      <w:rPr>
        <w:rFonts w:cs="Arial"/>
      </w:rPr>
      <w:tab/>
    </w:r>
    <w:r>
      <w:rPr>
        <w:rFonts w:cs="Arial"/>
        <w:noProof/>
        <w:lang w:eastAsia="en-US"/>
      </w:rPr>
      <w:drawing>
        <wp:inline distT="0" distB="0" distL="0" distR="0" wp14:anchorId="698D303D" wp14:editId="68807FD4">
          <wp:extent cx="536067" cy="109728"/>
          <wp:effectExtent l="0" t="0" r="0" b="0"/>
          <wp:docPr id="2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Programmable_Text_FINAL.png"/>
                  <pic:cNvPicPr/>
                </pic:nvPicPr>
                <pic:blipFill>
                  <a:blip r:embed="rId1">
                    <a:extLst>
                      <a:ext uri="{28A0092B-C50C-407E-A947-70E740481C1C}">
                        <a14:useLocalDpi xmlns:a14="http://schemas.microsoft.com/office/drawing/2010/main" val="0"/>
                      </a:ext>
                    </a:extLst>
                  </a:blip>
                  <a:stretch>
                    <a:fillRect/>
                  </a:stretch>
                </pic:blipFill>
                <pic:spPr>
                  <a:xfrm>
                    <a:off x="0" y="0"/>
                    <a:ext cx="536067" cy="109728"/>
                  </a:xfrm>
                  <a:prstGeom prst="rect">
                    <a:avLst/>
                  </a:prstGeom>
                </pic:spPr>
              </pic:pic>
            </a:graphicData>
          </a:graphic>
        </wp:inline>
      </w:drawing>
    </w:r>
    <w:r>
      <w:rPr>
        <w:rFonts w:cs="Arial"/>
      </w:rPr>
      <w:br/>
    </w:r>
    <w:r>
      <w:rPr>
        <w:rFonts w:cs="Arial"/>
      </w:rPr>
      <w:tab/>
    </w:r>
    <w:r w:rsidRPr="00D7583B">
      <w:rPr>
        <w:rFonts w:cs="Arial"/>
      </w:rPr>
      <w:t xml:space="preserve">© Copyright </w:t>
    </w:r>
    <w:r w:rsidRPr="00D7583B">
      <w:rPr>
        <w:rFonts w:cs="Arial"/>
      </w:rPr>
      <w:fldChar w:fldCharType="begin"/>
    </w:r>
    <w:r w:rsidRPr="00D7583B">
      <w:rPr>
        <w:rFonts w:cs="Arial"/>
      </w:rPr>
      <w:instrText xml:space="preserve"> DOCVARIABLE  sCopyRightYear </w:instrText>
    </w:r>
    <w:r w:rsidRPr="00D7583B">
      <w:rPr>
        <w:rFonts w:cs="Arial"/>
      </w:rPr>
      <w:fldChar w:fldCharType="separate"/>
    </w:r>
    <w:r w:rsidR="007A27A5">
      <w:rPr>
        <w:rFonts w:cs="Arial"/>
      </w:rPr>
      <w:t>2022</w:t>
    </w:r>
    <w:r w:rsidRPr="00D7583B">
      <w:rPr>
        <w:rFonts w:cs="Arial"/>
      </w:rPr>
      <w:fldChar w:fldCharType="end"/>
    </w:r>
    <w:r w:rsidRPr="00D7583B">
      <w:rPr>
        <w:rFonts w:cs="Arial"/>
      </w:rPr>
      <w:t xml:space="preserve"> Xilinx</w:t>
    </w:r>
  </w:p>
  <w:p w14:paraId="7950C9BE" w14:textId="77777777" w:rsidR="00112A5F" w:rsidRDefault="00112A5F" w:rsidP="00112A5F">
    <w:pPr>
      <w:pStyle w:val="a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BBC0" w14:textId="543EFE4A" w:rsidR="00112A5F" w:rsidRPr="00E505CE" w:rsidRDefault="00112A5F" w:rsidP="001F5DE9">
    <w:pPr>
      <w:pStyle w:val="ae"/>
      <w:pBdr>
        <w:top w:val="single" w:sz="4" w:space="1" w:color="EE3424"/>
      </w:pBdr>
      <w:tabs>
        <w:tab w:val="clear" w:pos="4320"/>
        <w:tab w:val="clear" w:pos="8640"/>
        <w:tab w:val="center" w:pos="4680"/>
        <w:tab w:val="right" w:pos="9360"/>
      </w:tabs>
    </w:pPr>
    <w:r w:rsidRPr="00193387">
      <w:rPr>
        <w:rFonts w:cs="Arial"/>
        <w:noProof/>
        <w:lang w:eastAsia="en-US"/>
      </w:rPr>
      <w:drawing>
        <wp:anchor distT="0" distB="0" distL="114300" distR="114300" simplePos="0" relativeHeight="251666432" behindDoc="0" locked="0" layoutInCell="1" allowOverlap="1" wp14:anchorId="24B4E8E5" wp14:editId="4B575CDA">
          <wp:simplePos x="0" y="0"/>
          <wp:positionH relativeFrom="column">
            <wp:posOffset>-18415</wp:posOffset>
          </wp:positionH>
          <wp:positionV relativeFrom="paragraph">
            <wp:posOffset>28575</wp:posOffset>
          </wp:positionV>
          <wp:extent cx="557784" cy="118872"/>
          <wp:effectExtent l="0" t="0" r="0" b="0"/>
          <wp:wrapNone/>
          <wp:docPr id="2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Programmable_Text_FINAL.png"/>
                  <pic:cNvPicPr/>
                </pic:nvPicPr>
                <pic:blipFill>
                  <a:blip r:embed="rId1">
                    <a:extLst>
                      <a:ext uri="{28A0092B-C50C-407E-A947-70E740481C1C}">
                        <a14:useLocalDpi xmlns:a14="http://schemas.microsoft.com/office/drawing/2010/main" val="0"/>
                      </a:ext>
                    </a:extLst>
                  </a:blip>
                  <a:stretch>
                    <a:fillRect/>
                  </a:stretch>
                </pic:blipFill>
                <pic:spPr>
                  <a:xfrm>
                    <a:off x="0" y="0"/>
                    <a:ext cx="557784" cy="118872"/>
                  </a:xfrm>
                  <a:prstGeom prst="rect">
                    <a:avLst/>
                  </a:prstGeom>
                </pic:spPr>
              </pic:pic>
            </a:graphicData>
          </a:graphic>
          <wp14:sizeRelH relativeFrom="margin">
            <wp14:pctWidth>0</wp14:pctWidth>
          </wp14:sizeRelH>
          <wp14:sizeRelV relativeFrom="margin">
            <wp14:pctHeight>0</wp14:pctHeight>
          </wp14:sizeRelV>
        </wp:anchor>
      </w:drawing>
    </w:r>
    <w:r>
      <w:rPr>
        <w:rFonts w:cs="Arial"/>
      </w:rPr>
      <w:tab/>
    </w:r>
    <w:r w:rsidRPr="007204AE">
      <w:rPr>
        <w:rFonts w:cs="Arial"/>
      </w:rPr>
      <w:t>www.xilinx.com</w:t>
    </w:r>
    <w:r>
      <w:rPr>
        <w:rFonts w:cs="Arial"/>
      </w:rPr>
      <w:tab/>
    </w:r>
    <w:r>
      <w:rPr>
        <w:rFonts w:cs="Arial"/>
      </w:rPr>
      <w:fldChar w:fldCharType="begin"/>
    </w:r>
    <w:r>
      <w:rPr>
        <w:rFonts w:cs="Arial"/>
      </w:rPr>
      <w:instrText xml:space="preserve"> PAGE </w:instrText>
    </w:r>
    <w:r>
      <w:rPr>
        <w:rFonts w:cs="Arial"/>
      </w:rPr>
      <w:fldChar w:fldCharType="separate"/>
    </w:r>
    <w:r w:rsidR="000B5680">
      <w:rPr>
        <w:rFonts w:cs="Arial"/>
        <w:noProof/>
      </w:rPr>
      <w:t>115</w:t>
    </w:r>
    <w:r>
      <w:rPr>
        <w:rFonts w:cs="Arial"/>
      </w:rPr>
      <w:fldChar w:fldCharType="end"/>
    </w:r>
    <w:r>
      <w:rPr>
        <w:rFonts w:cs="Arial"/>
      </w:rPr>
      <w:br/>
    </w:r>
    <w:r>
      <w:rPr>
        <w:rFonts w:cs="Arial"/>
      </w:rPr>
      <w:tab/>
    </w:r>
    <w:r w:rsidRPr="00D7583B">
      <w:rPr>
        <w:rFonts w:cs="Arial"/>
      </w:rPr>
      <w:t xml:space="preserve">© Copyright </w:t>
    </w:r>
    <w:r w:rsidRPr="00D7583B">
      <w:rPr>
        <w:rFonts w:cs="Arial"/>
      </w:rPr>
      <w:fldChar w:fldCharType="begin"/>
    </w:r>
    <w:r w:rsidRPr="00D7583B">
      <w:rPr>
        <w:rFonts w:cs="Arial"/>
      </w:rPr>
      <w:instrText xml:space="preserve"> DOCVARIABLE  sCopyRightYear </w:instrText>
    </w:r>
    <w:r w:rsidRPr="00D7583B">
      <w:rPr>
        <w:rFonts w:cs="Arial"/>
      </w:rPr>
      <w:fldChar w:fldCharType="separate"/>
    </w:r>
    <w:r w:rsidR="007A27A5">
      <w:rPr>
        <w:rFonts w:cs="Arial"/>
      </w:rPr>
      <w:t>2022</w:t>
    </w:r>
    <w:r w:rsidRPr="00D7583B">
      <w:rPr>
        <w:rFonts w:cs="Arial"/>
      </w:rPr>
      <w:fldChar w:fldCharType="end"/>
    </w:r>
    <w:r w:rsidRPr="00D7583B">
      <w:rPr>
        <w:rFonts w:cs="Arial"/>
      </w:rPr>
      <w:t xml:space="preserve"> Xilinx</w:t>
    </w:r>
  </w:p>
  <w:p w14:paraId="3057AC7D" w14:textId="77777777" w:rsidR="00112A5F" w:rsidRDefault="00112A5F" w:rsidP="00112A5F">
    <w:pPr>
      <w:pStyle w:val="a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74F4" w14:textId="77777777" w:rsidR="00E95423" w:rsidRDefault="00E95423" w:rsidP="00112A5F">
      <w:r>
        <w:separator/>
      </w:r>
    </w:p>
  </w:footnote>
  <w:footnote w:type="continuationSeparator" w:id="0">
    <w:p w14:paraId="1BF6B506" w14:textId="77777777" w:rsidR="00E95423" w:rsidRDefault="00E95423" w:rsidP="00112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733F" w14:textId="210E4830" w:rsidR="00112A5F" w:rsidRPr="0023245D" w:rsidRDefault="00112A5F" w:rsidP="002E3C9E">
    <w:pPr>
      <w:pBdr>
        <w:bottom w:val="single" w:sz="12" w:space="1" w:color="EE3424"/>
      </w:pBdr>
      <w:tabs>
        <w:tab w:val="right" w:pos="9360"/>
      </w:tabs>
      <w:rPr>
        <w:rFonts w:cs="Arial"/>
        <w:lang w:eastAsia="ja-JP"/>
      </w:rPr>
    </w:pPr>
    <w:r>
      <w:rPr>
        <w:rFonts w:cs="Arial"/>
        <w:lang w:eastAsia="ja-JP"/>
      </w:rPr>
      <w:fldChar w:fldCharType="begin"/>
    </w:r>
    <w:r>
      <w:rPr>
        <w:rFonts w:cs="Arial"/>
        <w:lang w:eastAsia="ja-JP"/>
      </w:rPr>
      <w:instrText xml:space="preserve"> STYLEREF  "Heading 1" </w:instrText>
    </w:r>
    <w:r>
      <w:rPr>
        <w:rFonts w:cs="Arial"/>
        <w:lang w:eastAsia="ja-JP"/>
      </w:rPr>
      <w:fldChar w:fldCharType="separate"/>
    </w:r>
    <w:r w:rsidR="00BD6925">
      <w:rPr>
        <w:rFonts w:eastAsia="新細明體" w:cs="Arial" w:hint="eastAsia"/>
        <w:b/>
        <w:bCs/>
        <w:noProof/>
        <w:lang w:eastAsia="zh-TW"/>
      </w:rPr>
      <w:t>錯誤</w:t>
    </w:r>
    <w:r w:rsidR="00BD6925">
      <w:rPr>
        <w:rFonts w:eastAsia="新細明體" w:cs="Arial" w:hint="eastAsia"/>
        <w:b/>
        <w:bCs/>
        <w:noProof/>
        <w:lang w:eastAsia="zh-TW"/>
      </w:rPr>
      <w:t xml:space="preserve">! </w:t>
    </w:r>
    <w:r w:rsidR="00BD6925">
      <w:rPr>
        <w:rFonts w:eastAsia="新細明體" w:cs="Arial" w:hint="eastAsia"/>
        <w:b/>
        <w:bCs/>
        <w:noProof/>
        <w:lang w:eastAsia="zh-TW"/>
      </w:rPr>
      <w:t>使用</w:t>
    </w:r>
    <w:r w:rsidR="00BD6925">
      <w:rPr>
        <w:rFonts w:eastAsia="新細明體" w:cs="Arial" w:hint="eastAsia"/>
        <w:b/>
        <w:bCs/>
        <w:noProof/>
        <w:lang w:eastAsia="zh-TW"/>
      </w:rPr>
      <w:t xml:space="preserve"> [</w:t>
    </w:r>
    <w:r w:rsidR="00BD6925">
      <w:rPr>
        <w:rFonts w:eastAsia="新細明體" w:cs="Arial" w:hint="eastAsia"/>
        <w:b/>
        <w:bCs/>
        <w:noProof/>
        <w:lang w:eastAsia="zh-TW"/>
      </w:rPr>
      <w:t>常用</w:t>
    </w:r>
    <w:r w:rsidR="00BD6925">
      <w:rPr>
        <w:rFonts w:eastAsia="新細明體" w:cs="Arial" w:hint="eastAsia"/>
        <w:b/>
        <w:bCs/>
        <w:noProof/>
        <w:lang w:eastAsia="zh-TW"/>
      </w:rPr>
      <w:t xml:space="preserve">] </w:t>
    </w:r>
    <w:r w:rsidR="00BD6925">
      <w:rPr>
        <w:rFonts w:eastAsia="新細明體" w:cs="Arial" w:hint="eastAsia"/>
        <w:b/>
        <w:bCs/>
        <w:noProof/>
        <w:lang w:eastAsia="zh-TW"/>
      </w:rPr>
      <w:t>索引標籤將</w:t>
    </w:r>
    <w:r w:rsidR="00BD6925">
      <w:rPr>
        <w:rFonts w:eastAsia="新細明體" w:cs="Arial" w:hint="eastAsia"/>
        <w:b/>
        <w:bCs/>
        <w:noProof/>
        <w:lang w:eastAsia="zh-TW"/>
      </w:rPr>
      <w:t xml:space="preserve"> Heading 1 </w:t>
    </w:r>
    <w:r w:rsidR="00BD6925">
      <w:rPr>
        <w:rFonts w:eastAsia="新細明體" w:cs="Arial" w:hint="eastAsia"/>
        <w:b/>
        <w:bCs/>
        <w:noProof/>
        <w:lang w:eastAsia="zh-TW"/>
      </w:rPr>
      <w:t>套用到您想要在此處顯示的文字。</w:t>
    </w:r>
    <w:r>
      <w:rPr>
        <w:rFonts w:cs="Arial"/>
        <w:lang w:eastAsia="ja-JP"/>
      </w:rPr>
      <w:fldChar w:fldCharType="end"/>
    </w:r>
    <w:r>
      <w:rPr>
        <w:rFonts w:cs="Arial"/>
        <w:lang w:eastAsia="ja-JP"/>
      </w:rPr>
      <w:tab/>
    </w:r>
  </w:p>
  <w:p w14:paraId="5942E631" w14:textId="77777777" w:rsidR="00112A5F" w:rsidRDefault="00112A5F" w:rsidP="00112A5F">
    <w:pPr>
      <w:pStyle w:val="a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7771" w14:textId="25DE60BA" w:rsidR="00112A5F" w:rsidRPr="0023245D" w:rsidRDefault="00112A5F" w:rsidP="002E3C9E">
    <w:pPr>
      <w:pBdr>
        <w:bottom w:val="single" w:sz="12" w:space="1" w:color="EE3424"/>
      </w:pBdr>
      <w:tabs>
        <w:tab w:val="right" w:pos="9360"/>
      </w:tabs>
      <w:rPr>
        <w:rFonts w:cs="Arial"/>
        <w:lang w:eastAsia="ja-JP"/>
      </w:rPr>
    </w:pPr>
    <w:r w:rsidRPr="0023245D">
      <w:rPr>
        <w:rFonts w:cs="Arial"/>
        <w:lang w:eastAsia="ja-JP"/>
      </w:rPr>
      <w:tab/>
    </w:r>
    <w:r>
      <w:rPr>
        <w:rFonts w:cs="Arial"/>
        <w:lang w:eastAsia="ja-JP"/>
      </w:rPr>
      <w:fldChar w:fldCharType="begin"/>
    </w:r>
    <w:r>
      <w:rPr>
        <w:rFonts w:cs="Arial"/>
        <w:lang w:eastAsia="ja-JP"/>
      </w:rPr>
      <w:instrText xml:space="preserve"> STYLEREF  "Heading 1" </w:instrText>
    </w:r>
    <w:r>
      <w:rPr>
        <w:rFonts w:cs="Arial"/>
        <w:lang w:eastAsia="ja-JP"/>
      </w:rPr>
      <w:fldChar w:fldCharType="separate"/>
    </w:r>
    <w:r w:rsidR="00BD6925">
      <w:rPr>
        <w:rFonts w:eastAsia="新細明體" w:cs="Arial" w:hint="eastAsia"/>
        <w:b/>
        <w:bCs/>
        <w:noProof/>
        <w:lang w:eastAsia="zh-TW"/>
      </w:rPr>
      <w:t>錯誤</w:t>
    </w:r>
    <w:r w:rsidR="00BD6925">
      <w:rPr>
        <w:rFonts w:eastAsia="新細明體" w:cs="Arial" w:hint="eastAsia"/>
        <w:b/>
        <w:bCs/>
        <w:noProof/>
        <w:lang w:eastAsia="zh-TW"/>
      </w:rPr>
      <w:t xml:space="preserve">! </w:t>
    </w:r>
    <w:r w:rsidR="00BD6925">
      <w:rPr>
        <w:rFonts w:eastAsia="新細明體" w:cs="Arial" w:hint="eastAsia"/>
        <w:b/>
        <w:bCs/>
        <w:noProof/>
        <w:lang w:eastAsia="zh-TW"/>
      </w:rPr>
      <w:t>使用</w:t>
    </w:r>
    <w:r w:rsidR="00BD6925">
      <w:rPr>
        <w:rFonts w:eastAsia="新細明體" w:cs="Arial" w:hint="eastAsia"/>
        <w:b/>
        <w:bCs/>
        <w:noProof/>
        <w:lang w:eastAsia="zh-TW"/>
      </w:rPr>
      <w:t xml:space="preserve"> [</w:t>
    </w:r>
    <w:r w:rsidR="00BD6925">
      <w:rPr>
        <w:rFonts w:eastAsia="新細明體" w:cs="Arial" w:hint="eastAsia"/>
        <w:b/>
        <w:bCs/>
        <w:noProof/>
        <w:lang w:eastAsia="zh-TW"/>
      </w:rPr>
      <w:t>常用</w:t>
    </w:r>
    <w:r w:rsidR="00BD6925">
      <w:rPr>
        <w:rFonts w:eastAsia="新細明體" w:cs="Arial" w:hint="eastAsia"/>
        <w:b/>
        <w:bCs/>
        <w:noProof/>
        <w:lang w:eastAsia="zh-TW"/>
      </w:rPr>
      <w:t xml:space="preserve">] </w:t>
    </w:r>
    <w:r w:rsidR="00BD6925">
      <w:rPr>
        <w:rFonts w:eastAsia="新細明體" w:cs="Arial" w:hint="eastAsia"/>
        <w:b/>
        <w:bCs/>
        <w:noProof/>
        <w:lang w:eastAsia="zh-TW"/>
      </w:rPr>
      <w:t>索引標籤將</w:t>
    </w:r>
    <w:r w:rsidR="00BD6925">
      <w:rPr>
        <w:rFonts w:eastAsia="新細明體" w:cs="Arial" w:hint="eastAsia"/>
        <w:b/>
        <w:bCs/>
        <w:noProof/>
        <w:lang w:eastAsia="zh-TW"/>
      </w:rPr>
      <w:t xml:space="preserve"> Heading 1 </w:t>
    </w:r>
    <w:r w:rsidR="00BD6925">
      <w:rPr>
        <w:rFonts w:eastAsia="新細明體" w:cs="Arial" w:hint="eastAsia"/>
        <w:b/>
        <w:bCs/>
        <w:noProof/>
        <w:lang w:eastAsia="zh-TW"/>
      </w:rPr>
      <w:t>套用到您想要在此處顯示的文字。</w:t>
    </w:r>
    <w:r>
      <w:rPr>
        <w:rFonts w:cs="Arial"/>
        <w:lang w:eastAsia="ja-JP"/>
      </w:rPr>
      <w:fldChar w:fldCharType="end"/>
    </w:r>
  </w:p>
  <w:p w14:paraId="5271DE6D" w14:textId="77777777" w:rsidR="00112A5F" w:rsidRDefault="00112A5F" w:rsidP="00112A5F">
    <w:pPr>
      <w:pStyle w:val="af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0AC74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7366C1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3968AA2"/>
    <w:lvl w:ilvl="0">
      <w:start w:val="1"/>
      <w:numFmt w:val="decimal"/>
      <w:pStyle w:val="3"/>
      <w:lvlText w:val="%1."/>
      <w:lvlJc w:val="left"/>
      <w:pPr>
        <w:tabs>
          <w:tab w:val="num" w:pos="1080"/>
        </w:tabs>
        <w:ind w:left="1080" w:hanging="360"/>
      </w:pPr>
    </w:lvl>
  </w:abstractNum>
  <w:abstractNum w:abstractNumId="3" w15:restartNumberingAfterBreak="0">
    <w:nsid w:val="FFFFFF80"/>
    <w:multiLevelType w:val="singleLevel"/>
    <w:tmpl w:val="DF0C5672"/>
    <w:lvl w:ilvl="0">
      <w:start w:val="1"/>
      <w:numFmt w:val="bullet"/>
      <w:pStyle w:val="50"/>
      <w:lvlText w:val=""/>
      <w:lvlJc w:val="left"/>
      <w:pPr>
        <w:tabs>
          <w:tab w:val="num" w:pos="360"/>
        </w:tabs>
        <w:ind w:left="340" w:hanging="340"/>
      </w:pPr>
      <w:rPr>
        <w:rFonts w:ascii="Wingdings" w:hAnsi="Wingdings" w:hint="default"/>
      </w:rPr>
    </w:lvl>
  </w:abstractNum>
  <w:abstractNum w:abstractNumId="4" w15:restartNumberingAfterBreak="0">
    <w:nsid w:val="FFFFFF81"/>
    <w:multiLevelType w:val="singleLevel"/>
    <w:tmpl w:val="BD96B7CE"/>
    <w:lvl w:ilvl="0">
      <w:start w:val="1"/>
      <w:numFmt w:val="bullet"/>
      <w:pStyle w:val="40"/>
      <w:lvlText w:val=""/>
      <w:lvlJc w:val="left"/>
      <w:pPr>
        <w:tabs>
          <w:tab w:val="num" w:pos="360"/>
        </w:tabs>
        <w:ind w:left="340" w:hanging="340"/>
      </w:pPr>
      <w:rPr>
        <w:rFonts w:ascii="Wingdings" w:hAnsi="Wingdings" w:hint="default"/>
      </w:rPr>
    </w:lvl>
  </w:abstractNum>
  <w:abstractNum w:abstractNumId="5" w15:restartNumberingAfterBreak="0">
    <w:nsid w:val="FFFFFF82"/>
    <w:multiLevelType w:val="singleLevel"/>
    <w:tmpl w:val="0A5E3C32"/>
    <w:lvl w:ilvl="0">
      <w:start w:val="1"/>
      <w:numFmt w:val="bullet"/>
      <w:pStyle w:val="30"/>
      <w:lvlText w:val=""/>
      <w:lvlJc w:val="left"/>
      <w:pPr>
        <w:tabs>
          <w:tab w:val="num" w:pos="360"/>
        </w:tabs>
        <w:ind w:left="340" w:hanging="340"/>
      </w:pPr>
      <w:rPr>
        <w:rFonts w:ascii="Wingdings" w:hAnsi="Wingdings" w:hint="default"/>
      </w:rPr>
    </w:lvl>
  </w:abstractNum>
  <w:abstractNum w:abstractNumId="6" w15:restartNumberingAfterBreak="0">
    <w:nsid w:val="00000002"/>
    <w:multiLevelType w:val="singleLevel"/>
    <w:tmpl w:val="00000002"/>
    <w:name w:val="WW8Num1"/>
    <w:lvl w:ilvl="0">
      <w:start w:val="1"/>
      <w:numFmt w:val="bullet"/>
      <w:lvlText w:val="o"/>
      <w:lvlJc w:val="left"/>
      <w:rPr>
        <w:rFonts w:ascii="Courier New" w:hAnsi="Courier New"/>
      </w:rPr>
    </w:lvl>
  </w:abstractNum>
  <w:abstractNum w:abstractNumId="7" w15:restartNumberingAfterBreak="0">
    <w:nsid w:val="00000003"/>
    <w:multiLevelType w:val="singleLevel"/>
    <w:tmpl w:val="00000003"/>
    <w:name w:val="WW8Num2"/>
    <w:lvl w:ilvl="0">
      <w:start w:val="1"/>
      <w:numFmt w:val="bullet"/>
      <w:lvlText w:val="o"/>
      <w:lvlJc w:val="left"/>
      <w:rPr>
        <w:rFonts w:ascii="Courier New" w:hAnsi="Courier New"/>
      </w:rPr>
    </w:lvl>
  </w:abstractNum>
  <w:abstractNum w:abstractNumId="8" w15:restartNumberingAfterBreak="0">
    <w:nsid w:val="00000004"/>
    <w:multiLevelType w:val="multilevel"/>
    <w:tmpl w:val="00000004"/>
    <w:name w:val="WW8Num9"/>
    <w:lvl w:ilvl="0">
      <w:start w:val="1"/>
      <w:numFmt w:val="decimal"/>
      <w:suff w:val="nothing"/>
      <w:lvlText w:val="%1"/>
      <w:lvlJc w:val="left"/>
      <w:rPr>
        <w:rFonts w:cs="Times New Roman"/>
        <w:b/>
        <w:vanish/>
      </w:rPr>
    </w:lvl>
    <w:lvl w:ilvl="1">
      <w:start w:val="1"/>
      <w:numFmt w:val="decimal"/>
      <w:lvlText w:val="%1.%2."/>
      <w:lvlJc w:val="left"/>
      <w:rPr>
        <w:rFonts w:ascii="Arial Bold" w:hAnsi="Arial Bold" w:cs="Arial Bold"/>
        <w:b/>
        <w:color w:val="000000"/>
        <w:sz w:val="24"/>
      </w:rPr>
    </w:lvl>
    <w:lvl w:ilvl="2">
      <w:start w:val="1"/>
      <w:numFmt w:val="decimal"/>
      <w:lvlText w:val="%1.%2.%3."/>
      <w:lvlJc w:val="left"/>
      <w:rPr>
        <w:rFonts w:ascii="Arial Bold" w:hAnsi="Arial Bold" w:cs="Arial Bold"/>
        <w:b/>
        <w:color w:val="000000"/>
        <w:sz w:val="24"/>
      </w:rPr>
    </w:lvl>
    <w:lvl w:ilvl="3">
      <w:start w:val="1"/>
      <w:numFmt w:val="decimal"/>
      <w:lvlText w:val="%1.%2.%3.%4."/>
      <w:lvlJc w:val="left"/>
      <w:rPr>
        <w:rFonts w:cs="Times New Roman"/>
        <w:b/>
      </w:rPr>
    </w:lvl>
    <w:lvl w:ilvl="4">
      <w:start w:val="1"/>
      <w:numFmt w:val="decimal"/>
      <w:lvlText w:val="%1.%2.%3.%4.%5."/>
      <w:lvlJc w:val="left"/>
      <w:rPr>
        <w:rFonts w:cs="Times New Roman"/>
        <w:b/>
      </w:rPr>
    </w:lvl>
    <w:lvl w:ilvl="5">
      <w:start w:val="1"/>
      <w:numFmt w:val="decimal"/>
      <w:lvlText w:val="%1.%2.%3.%4.%5.%6."/>
      <w:lvlJc w:val="left"/>
      <w:rPr>
        <w:rFonts w:cs="Times New Roman"/>
        <w:b/>
      </w:rPr>
    </w:lvl>
    <w:lvl w:ilvl="6">
      <w:start w:val="1"/>
      <w:numFmt w:val="decimal"/>
      <w:lvlText w:val="%1.%2.%3.%4.%5.%6.%7."/>
      <w:lvlJc w:val="left"/>
      <w:rPr>
        <w:rFonts w:cs="Times New Roman"/>
        <w:b/>
      </w:rPr>
    </w:lvl>
    <w:lvl w:ilvl="7">
      <w:start w:val="1"/>
      <w:numFmt w:val="decimal"/>
      <w:lvlText w:val="%1.%2.%3.%4.%5.%6.%7.%8."/>
      <w:lvlJc w:val="left"/>
      <w:rPr>
        <w:rFonts w:cs="Times New Roman"/>
        <w:b/>
      </w:rPr>
    </w:lvl>
    <w:lvl w:ilvl="8">
      <w:start w:val="1"/>
      <w:numFmt w:val="decimal"/>
      <w:lvlText w:val="%1.%2.%3.%4.%5.%6.%7.%8.%9."/>
      <w:lvlJc w:val="left"/>
      <w:rPr>
        <w:rFonts w:cs="Times New Roman"/>
        <w:b/>
      </w:rPr>
    </w:lvl>
  </w:abstractNum>
  <w:abstractNum w:abstractNumId="9" w15:restartNumberingAfterBreak="0">
    <w:nsid w:val="00000005"/>
    <w:multiLevelType w:val="singleLevel"/>
    <w:tmpl w:val="00000005"/>
    <w:name w:val="WW8Num19"/>
    <w:lvl w:ilvl="0">
      <w:start w:val="1"/>
      <w:numFmt w:val="bullet"/>
      <w:lvlText w:val=""/>
      <w:lvlJc w:val="left"/>
      <w:rPr>
        <w:rFonts w:ascii="Symbol" w:hAnsi="Symbol"/>
      </w:rPr>
    </w:lvl>
  </w:abstractNum>
  <w:abstractNum w:abstractNumId="10" w15:restartNumberingAfterBreak="0">
    <w:nsid w:val="00000006"/>
    <w:multiLevelType w:val="singleLevel"/>
    <w:tmpl w:val="00000006"/>
    <w:name w:val="WW8Num27"/>
    <w:lvl w:ilvl="0">
      <w:start w:val="1"/>
      <w:numFmt w:val="decimal"/>
      <w:lvlText w:val="%1."/>
      <w:lvlJc w:val="left"/>
      <w:rPr>
        <w:rFonts w:ascii="Arial" w:hAnsi="Arial" w:cs="Arial"/>
        <w:sz w:val="20"/>
      </w:rPr>
    </w:lvl>
  </w:abstractNum>
  <w:abstractNum w:abstractNumId="11" w15:restartNumberingAfterBreak="0">
    <w:nsid w:val="00000007"/>
    <w:multiLevelType w:val="singleLevel"/>
    <w:tmpl w:val="00000007"/>
    <w:name w:val="WW8Num28"/>
    <w:lvl w:ilvl="0">
      <w:start w:val="1"/>
      <w:numFmt w:val="lowerLetter"/>
      <w:lvlText w:val="%1)"/>
      <w:lvlJc w:val="left"/>
      <w:rPr>
        <w:rFonts w:cs="Times New Roman"/>
      </w:rPr>
    </w:lvl>
  </w:abstractNum>
  <w:abstractNum w:abstractNumId="12" w15:restartNumberingAfterBreak="0">
    <w:nsid w:val="00000008"/>
    <w:multiLevelType w:val="singleLevel"/>
    <w:tmpl w:val="00000008"/>
    <w:name w:val="WW8Num31"/>
    <w:lvl w:ilvl="0">
      <w:start w:val="1"/>
      <w:numFmt w:val="bullet"/>
      <w:lvlText w:val=""/>
      <w:lvlJc w:val="left"/>
      <w:rPr>
        <w:rFonts w:ascii="Symbol" w:hAnsi="Symbol"/>
      </w:rPr>
    </w:lvl>
  </w:abstractNum>
  <w:abstractNum w:abstractNumId="13" w15:restartNumberingAfterBreak="0">
    <w:nsid w:val="00000009"/>
    <w:multiLevelType w:val="singleLevel"/>
    <w:tmpl w:val="00000009"/>
    <w:name w:val="WW8Num36"/>
    <w:lvl w:ilvl="0">
      <w:start w:val="1"/>
      <w:numFmt w:val="lowerLetter"/>
      <w:lvlText w:val="%1)"/>
      <w:lvlJc w:val="left"/>
      <w:rPr>
        <w:rFonts w:cs="Times New Roman"/>
      </w:rPr>
    </w:lvl>
  </w:abstractNum>
  <w:abstractNum w:abstractNumId="14" w15:restartNumberingAfterBreak="0">
    <w:nsid w:val="0000000A"/>
    <w:multiLevelType w:val="singleLevel"/>
    <w:tmpl w:val="0000000A"/>
    <w:name w:val="WW8Num42"/>
    <w:lvl w:ilvl="0">
      <w:start w:val="1"/>
      <w:numFmt w:val="bullet"/>
      <w:lvlText w:val=""/>
      <w:lvlJc w:val="left"/>
      <w:rPr>
        <w:rFonts w:ascii="Symbol" w:hAnsi="Symbol"/>
        <w:color w:val="000000"/>
      </w:rPr>
    </w:lvl>
  </w:abstractNum>
  <w:abstractNum w:abstractNumId="15" w15:restartNumberingAfterBreak="0">
    <w:nsid w:val="1B1230DE"/>
    <w:multiLevelType w:val="hybridMultilevel"/>
    <w:tmpl w:val="62C6C058"/>
    <w:lvl w:ilvl="0" w:tplc="4808AF1C">
      <w:start w:val="1"/>
      <w:numFmt w:val="bullet"/>
      <w:pStyle w:val="General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2C6EF7"/>
    <w:multiLevelType w:val="hybridMultilevel"/>
    <w:tmpl w:val="6EB6B706"/>
    <w:lvl w:ilvl="0" w:tplc="B2C83A40">
      <w:start w:val="1"/>
      <w:numFmt w:val="decimal"/>
      <w:pStyle w:val="QuestioninAnswerSection"/>
      <w:lvlText w:val="%1."/>
      <w:lvlJc w:val="left"/>
      <w:pPr>
        <w:ind w:left="720" w:hanging="360"/>
      </w:pPr>
      <w:rPr>
        <w:rFonts w:ascii="Arial" w:hAnsi="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5B6794B"/>
    <w:multiLevelType w:val="hybridMultilevel"/>
    <w:tmpl w:val="64FEE4BA"/>
    <w:lvl w:ilvl="0" w:tplc="F934D24C">
      <w:start w:val="1"/>
      <w:numFmt w:val="bullet"/>
      <w:pStyle w:val="GeneralBullet3"/>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B562A"/>
    <w:multiLevelType w:val="singleLevel"/>
    <w:tmpl w:val="4B182EDC"/>
    <w:lvl w:ilvl="0">
      <w:start w:val="1"/>
      <w:numFmt w:val="bullet"/>
      <w:pStyle w:val="2"/>
      <w:lvlText w:val=""/>
      <w:lvlJc w:val="left"/>
      <w:pPr>
        <w:ind w:left="700" w:hanging="360"/>
      </w:pPr>
      <w:rPr>
        <w:rFonts w:ascii="Symbol" w:hAnsi="Symbol" w:hint="default"/>
        <w:b w:val="0"/>
        <w:i w:val="0"/>
        <w:color w:val="auto"/>
        <w:sz w:val="20"/>
        <w:szCs w:val="18"/>
      </w:rPr>
    </w:lvl>
  </w:abstractNum>
  <w:abstractNum w:abstractNumId="19" w15:restartNumberingAfterBreak="0">
    <w:nsid w:val="2E40016D"/>
    <w:multiLevelType w:val="hybridMultilevel"/>
    <w:tmpl w:val="B2A4C992"/>
    <w:lvl w:ilvl="0" w:tplc="4F2CD67E">
      <w:start w:val="1"/>
      <w:numFmt w:val="lowerLetter"/>
      <w:pStyle w:val="ListAlpha"/>
      <w:lvlText w:val="%1)"/>
      <w:lvlJc w:val="left"/>
      <w:pPr>
        <w:tabs>
          <w:tab w:val="num" w:pos="357"/>
        </w:tabs>
        <w:ind w:left="357" w:hanging="357"/>
      </w:pPr>
      <w:rPr>
        <w:rFonts w:ascii="Gill Sans MT" w:hAnsi="Gill Sans MT" w:hint="default"/>
        <w:b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B75499"/>
    <w:multiLevelType w:val="hybridMultilevel"/>
    <w:tmpl w:val="6A0232A8"/>
    <w:lvl w:ilvl="0" w:tplc="60040028">
      <w:start w:val="1"/>
      <w:numFmt w:val="bullet"/>
      <w:pStyle w:val="Step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EF01EA"/>
    <w:multiLevelType w:val="hybridMultilevel"/>
    <w:tmpl w:val="F98AEDE2"/>
    <w:lvl w:ilvl="0" w:tplc="57F83DAC">
      <w:start w:val="1"/>
      <w:numFmt w:val="bullet"/>
      <w:pStyle w:val="Stepx-xBullet2"/>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FC4745"/>
    <w:multiLevelType w:val="hybridMultilevel"/>
    <w:tmpl w:val="50C60CA8"/>
    <w:lvl w:ilvl="0" w:tplc="89B8BD2C">
      <w:start w:val="1"/>
      <w:numFmt w:val="bullet"/>
      <w:pStyle w:val="TableListBullet"/>
      <w:lvlText w:val=""/>
      <w:lvlJc w:val="left"/>
      <w:pPr>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4F032B"/>
    <w:multiLevelType w:val="hybridMultilevel"/>
    <w:tmpl w:val="8C307A46"/>
    <w:lvl w:ilvl="0" w:tplc="A25655CA">
      <w:start w:val="1"/>
      <w:numFmt w:val="bullet"/>
      <w:pStyle w:val="Stepx-x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8307E8"/>
    <w:multiLevelType w:val="hybridMultilevel"/>
    <w:tmpl w:val="71C29904"/>
    <w:lvl w:ilvl="0" w:tplc="CDD638E0">
      <w:start w:val="1"/>
      <w:numFmt w:val="bullet"/>
      <w:pStyle w:val="HeadingProcedure"/>
      <w:lvlText w:val=""/>
      <w:lvlJc w:val="left"/>
      <w:pPr>
        <w:tabs>
          <w:tab w:val="num" w:pos="357"/>
        </w:tabs>
        <w:ind w:left="357" w:hanging="357"/>
      </w:pPr>
      <w:rPr>
        <w:rFonts w:ascii="Webdings" w:hAnsi="Webdings" w:hint="default"/>
        <w:b w:val="0"/>
        <w:i w:val="0"/>
        <w:color w:val="003366"/>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C00ECA"/>
    <w:multiLevelType w:val="hybridMultilevel"/>
    <w:tmpl w:val="155E2FB0"/>
    <w:lvl w:ilvl="0" w:tplc="4EEC35AC">
      <w:start w:val="1"/>
      <w:numFmt w:val="bullet"/>
      <w:pStyle w:val="Stepx-xBullet"/>
      <w:lvlText w:val=""/>
      <w:lvlJc w:val="left"/>
      <w:pPr>
        <w:ind w:left="1800" w:hanging="360"/>
      </w:pPr>
      <w:rPr>
        <w:rFonts w:ascii="Symbol" w:hAnsi="Symbol" w:hint="default"/>
        <w:color w:val="auto"/>
        <w:sz w:val="20"/>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4A8C182A"/>
    <w:multiLevelType w:val="hybridMultilevel"/>
    <w:tmpl w:val="BFD843AE"/>
    <w:lvl w:ilvl="0" w:tplc="9AEA9138">
      <w:start w:val="1"/>
      <w:numFmt w:val="bullet"/>
      <w:pStyle w:val="AnswerBullet"/>
      <w:lvlText w:val=""/>
      <w:lvlJc w:val="left"/>
      <w:pPr>
        <w:ind w:left="1080" w:hanging="360"/>
      </w:pPr>
      <w:rPr>
        <w:rFonts w:ascii="Symbol" w:hAnsi="Symbol" w:hint="default"/>
        <w:color w:val="auto"/>
        <w:sz w:val="2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4E3755AB"/>
    <w:multiLevelType w:val="singleLevel"/>
    <w:tmpl w:val="D410EED6"/>
    <w:lvl w:ilvl="0">
      <w:start w:val="1"/>
      <w:numFmt w:val="bullet"/>
      <w:pStyle w:val="a"/>
      <w:lvlText w:val=""/>
      <w:lvlJc w:val="left"/>
      <w:pPr>
        <w:ind w:left="360" w:hanging="360"/>
      </w:pPr>
      <w:rPr>
        <w:rFonts w:ascii="Symbol" w:hAnsi="Symbol" w:hint="default"/>
        <w:color w:val="auto"/>
        <w:sz w:val="20"/>
      </w:rPr>
    </w:lvl>
  </w:abstractNum>
  <w:abstractNum w:abstractNumId="28" w15:restartNumberingAfterBreak="0">
    <w:nsid w:val="60834619"/>
    <w:multiLevelType w:val="hybridMultilevel"/>
    <w:tmpl w:val="B5AAB2EA"/>
    <w:lvl w:ilvl="0" w:tplc="67A23EE8">
      <w:start w:val="1"/>
      <w:numFmt w:val="bullet"/>
      <w:pStyle w:val="Gener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1571FB4"/>
    <w:multiLevelType w:val="singleLevel"/>
    <w:tmpl w:val="D54413E0"/>
    <w:lvl w:ilvl="0">
      <w:start w:val="1"/>
      <w:numFmt w:val="decimal"/>
      <w:pStyle w:val="a0"/>
      <w:lvlText w:val="%1."/>
      <w:lvlJc w:val="left"/>
      <w:pPr>
        <w:ind w:left="360" w:hanging="360"/>
      </w:pPr>
      <w:rPr>
        <w:rFonts w:ascii="Gill Sans MT" w:hAnsi="Gill Sans MT" w:hint="default"/>
        <w:b w:val="0"/>
        <w:i w:val="0"/>
        <w:color w:val="auto"/>
      </w:rPr>
    </w:lvl>
  </w:abstractNum>
  <w:abstractNum w:abstractNumId="30" w15:restartNumberingAfterBreak="0">
    <w:nsid w:val="672E27FA"/>
    <w:multiLevelType w:val="hybridMultilevel"/>
    <w:tmpl w:val="EF866B88"/>
    <w:lvl w:ilvl="0" w:tplc="B886713C">
      <w:start w:val="1"/>
      <w:numFmt w:val="bullet"/>
      <w:pStyle w:val="Step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1" w15:restartNumberingAfterBreak="0">
    <w:nsid w:val="68E30983"/>
    <w:multiLevelType w:val="hybridMultilevel"/>
    <w:tmpl w:val="6504BC40"/>
    <w:lvl w:ilvl="0" w:tplc="91CA7AD2">
      <w:start w:val="1"/>
      <w:numFmt w:val="bullet"/>
      <w:pStyle w:val="StepBullet2"/>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B332CA8"/>
    <w:multiLevelType w:val="hybridMultilevel"/>
    <w:tmpl w:val="863AFF54"/>
    <w:lvl w:ilvl="0" w:tplc="78B88CD2">
      <w:start w:val="1"/>
      <w:numFmt w:val="lowerLetter"/>
      <w:pStyle w:val="ListAlpha2"/>
      <w:lvlText w:val="%1)"/>
      <w:lvlJc w:val="left"/>
      <w:pPr>
        <w:ind w:left="700" w:hanging="360"/>
      </w:pPr>
      <w:rPr>
        <w:rFonts w:ascii="Gill Sans MT" w:hAnsi="Gill Sans MT" w:hint="default"/>
        <w:b w:val="0"/>
        <w:i w:val="0"/>
        <w:color w:val="auto"/>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3" w15:restartNumberingAfterBreak="0">
    <w:nsid w:val="7F827F09"/>
    <w:multiLevelType w:val="singleLevel"/>
    <w:tmpl w:val="9CD6319C"/>
    <w:lvl w:ilvl="0">
      <w:start w:val="1"/>
      <w:numFmt w:val="decimal"/>
      <w:pStyle w:val="20"/>
      <w:lvlText w:val="%1."/>
      <w:lvlJc w:val="left"/>
      <w:pPr>
        <w:tabs>
          <w:tab w:val="num" w:pos="680"/>
        </w:tabs>
        <w:ind w:left="680" w:hanging="340"/>
      </w:pPr>
      <w:rPr>
        <w:rFonts w:ascii="Gill Sans MT" w:hAnsi="Gill Sans MT" w:hint="default"/>
      </w:rPr>
    </w:lvl>
  </w:abstractNum>
  <w:num w:numId="1" w16cid:durableId="2050758095">
    <w:abstractNumId w:val="5"/>
  </w:num>
  <w:num w:numId="2" w16cid:durableId="1842503818">
    <w:abstractNumId w:val="26"/>
  </w:num>
  <w:num w:numId="3" w16cid:durableId="683482462">
    <w:abstractNumId w:val="28"/>
  </w:num>
  <w:num w:numId="4" w16cid:durableId="1530413274">
    <w:abstractNumId w:val="15"/>
  </w:num>
  <w:num w:numId="5" w16cid:durableId="1361197290">
    <w:abstractNumId w:val="17"/>
  </w:num>
  <w:num w:numId="6" w16cid:durableId="186069456">
    <w:abstractNumId w:val="24"/>
  </w:num>
  <w:num w:numId="7" w16cid:durableId="148716951">
    <w:abstractNumId w:val="33"/>
  </w:num>
  <w:num w:numId="8" w16cid:durableId="253055261">
    <w:abstractNumId w:val="19"/>
  </w:num>
  <w:num w:numId="9" w16cid:durableId="1994285877">
    <w:abstractNumId w:val="32"/>
  </w:num>
  <w:num w:numId="10" w16cid:durableId="266929992">
    <w:abstractNumId w:val="27"/>
  </w:num>
  <w:num w:numId="11" w16cid:durableId="1875070304">
    <w:abstractNumId w:val="18"/>
  </w:num>
  <w:num w:numId="12" w16cid:durableId="905647976">
    <w:abstractNumId w:val="4"/>
  </w:num>
  <w:num w:numId="13" w16cid:durableId="1138651417">
    <w:abstractNumId w:val="3"/>
  </w:num>
  <w:num w:numId="14" w16cid:durableId="1024938345">
    <w:abstractNumId w:val="29"/>
  </w:num>
  <w:num w:numId="15" w16cid:durableId="1627854117">
    <w:abstractNumId w:val="2"/>
  </w:num>
  <w:num w:numId="16" w16cid:durableId="1422526237">
    <w:abstractNumId w:val="1"/>
  </w:num>
  <w:num w:numId="17" w16cid:durableId="1547639005">
    <w:abstractNumId w:val="0"/>
  </w:num>
  <w:num w:numId="18" w16cid:durableId="1979677134">
    <w:abstractNumId w:val="16"/>
  </w:num>
  <w:num w:numId="19" w16cid:durableId="1401055842">
    <w:abstractNumId w:val="25"/>
  </w:num>
  <w:num w:numId="20" w16cid:durableId="1714498112">
    <w:abstractNumId w:val="21"/>
  </w:num>
  <w:num w:numId="21" w16cid:durableId="461190660">
    <w:abstractNumId w:val="23"/>
  </w:num>
  <w:num w:numId="22" w16cid:durableId="1885870602">
    <w:abstractNumId w:val="22"/>
  </w:num>
  <w:num w:numId="23" w16cid:durableId="7102991">
    <w:abstractNumId w:val="30"/>
  </w:num>
  <w:num w:numId="24" w16cid:durableId="496575916">
    <w:abstractNumId w:val="31"/>
  </w:num>
  <w:num w:numId="25" w16cid:durableId="1404260934">
    <w:abstractNumId w:val="20"/>
  </w:num>
  <w:num w:numId="26" w16cid:durableId="351609412">
    <w:abstractNumId w:val="29"/>
    <w:lvlOverride w:ilvl="0">
      <w:startOverride w:val="1"/>
    </w:lvlOverride>
  </w:num>
  <w:num w:numId="27" w16cid:durableId="418452138">
    <w:abstractNumId w:val="29"/>
    <w:lvlOverride w:ilvl="0">
      <w:startOverride w:val="1"/>
    </w:lvlOverride>
  </w:num>
  <w:num w:numId="28" w16cid:durableId="1052391003">
    <w:abstractNumId w:val="29"/>
    <w:lvlOverride w:ilvl="0">
      <w:startOverride w:val="1"/>
    </w:lvlOverride>
  </w:num>
  <w:num w:numId="29" w16cid:durableId="931352355">
    <w:abstractNumId w:val="29"/>
    <w:lvlOverride w:ilvl="0">
      <w:startOverride w:val="1"/>
    </w:lvlOverride>
  </w:num>
  <w:num w:numId="30" w16cid:durableId="1224564638">
    <w:abstractNumId w:val="29"/>
    <w:lvlOverride w:ilvl="0">
      <w:startOverride w:val="1"/>
    </w:lvlOverride>
  </w:num>
  <w:num w:numId="31" w16cid:durableId="1833910107">
    <w:abstractNumId w:val="29"/>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60">
      <o:colormru v:ext="edit" colors="red"/>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sCopyRightYear" w:val="2022"/>
    <w:docVar w:name="sModName" w:val="Developing AI Inference Solutions with the Vitis AI Platform"/>
    <w:docVar w:name="sModuleID" w:val="N/A"/>
    <w:docVar w:name="sRevDate" w:val="Wednesday, April 20, 2022"/>
  </w:docVars>
  <w:rsids>
    <w:rsidRoot w:val="00112A5F"/>
    <w:rsid w:val="00011222"/>
    <w:rsid w:val="00065D02"/>
    <w:rsid w:val="000B5680"/>
    <w:rsid w:val="00112A5F"/>
    <w:rsid w:val="00151C98"/>
    <w:rsid w:val="00227F77"/>
    <w:rsid w:val="002503A5"/>
    <w:rsid w:val="00265A0B"/>
    <w:rsid w:val="003349FA"/>
    <w:rsid w:val="00484443"/>
    <w:rsid w:val="00490F0E"/>
    <w:rsid w:val="00571A5B"/>
    <w:rsid w:val="005F0684"/>
    <w:rsid w:val="0067685A"/>
    <w:rsid w:val="006978D2"/>
    <w:rsid w:val="00704ED1"/>
    <w:rsid w:val="007A27A5"/>
    <w:rsid w:val="007B57BE"/>
    <w:rsid w:val="00932C04"/>
    <w:rsid w:val="009707E2"/>
    <w:rsid w:val="00A36DA9"/>
    <w:rsid w:val="00A632AE"/>
    <w:rsid w:val="00B93944"/>
    <w:rsid w:val="00BD6925"/>
    <w:rsid w:val="00C978E1"/>
    <w:rsid w:val="00CC30E0"/>
    <w:rsid w:val="00D52AD3"/>
    <w:rsid w:val="00DA6F64"/>
    <w:rsid w:val="00E639DA"/>
    <w:rsid w:val="00E95423"/>
    <w:rsid w:val="00F32A19"/>
    <w:rsid w:val="00FA2B84"/>
    <w:rsid w:val="00FC4691"/>
    <w:rsid w:val="00FD60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colormru v:ext="edit" colors="red"/>
    </o:shapedefaults>
    <o:shapelayout v:ext="edit">
      <o:idmap v:ext="edit" data="2"/>
    </o:shapelayout>
  </w:shapeDefaults>
  <w:decimalSymbol w:val="."/>
  <w:listSeparator w:val=","/>
  <w14:docId w14:val="06F85686"/>
  <w14:defaultImageDpi w14:val="96"/>
  <w15:docId w15:val="{993BDF06-C14C-4230-A33A-2F481192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lsdException w:name="List Number" w:semiHidden="1" w:uiPriority="0"/>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lsdException w:name="List Bullet 3" w:semiHidden="1" w:uiPriority="0"/>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lsdException w:name="Body Text" w:semiHidden="1" w:uiPriority="0"/>
    <w:lsdException w:name="Body Text Indent" w:semiHidden="1" w:unhideWhenUsed="1"/>
    <w:lsdException w:name="List Continue" w:semiHidden="1" w:uiPriority="0"/>
    <w:lsdException w:name="List Continue 2" w:semiHidden="1" w:uiPriority="0"/>
    <w:lsdException w:name="List Continue 3" w:semiHidden="1" w:uiPriority="0"/>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12A5F"/>
    <w:pPr>
      <w:suppressAutoHyphens/>
      <w:spacing w:after="0" w:line="240" w:lineRule="auto"/>
    </w:pPr>
    <w:rPr>
      <w:rFonts w:ascii="Segoe UI" w:eastAsia="Times New Roman" w:hAnsi="Segoe UI" w:cs="Times New Roman"/>
      <w:szCs w:val="20"/>
      <w:lang w:eastAsia="ar-SA"/>
    </w:rPr>
  </w:style>
  <w:style w:type="paragraph" w:styleId="1">
    <w:name w:val="heading 1"/>
    <w:basedOn w:val="HeadingBase"/>
    <w:next w:val="21"/>
    <w:link w:val="10"/>
    <w:rsid w:val="00112A5F"/>
    <w:pPr>
      <w:spacing w:after="100"/>
      <w:jc w:val="center"/>
      <w:outlineLvl w:val="0"/>
    </w:pPr>
    <w:rPr>
      <w:rFonts w:ascii="Calibri" w:hAnsi="Calibri"/>
      <w:caps w:val="0"/>
      <w:color w:val="auto"/>
      <w:sz w:val="44"/>
    </w:rPr>
  </w:style>
  <w:style w:type="paragraph" w:styleId="21">
    <w:name w:val="heading 2"/>
    <w:basedOn w:val="HeadingBase"/>
    <w:next w:val="a2"/>
    <w:link w:val="22"/>
    <w:qFormat/>
    <w:rsid w:val="00112A5F"/>
    <w:pPr>
      <w:keepLines/>
      <w:spacing w:before="240" w:after="120"/>
      <w:outlineLvl w:val="1"/>
    </w:pPr>
    <w:rPr>
      <w:rFonts w:ascii="Calibri" w:hAnsi="Calibri"/>
      <w:caps w:val="0"/>
      <w:color w:val="auto"/>
      <w:sz w:val="32"/>
      <w:szCs w:val="40"/>
    </w:rPr>
  </w:style>
  <w:style w:type="paragraph" w:styleId="31">
    <w:name w:val="heading 3"/>
    <w:basedOn w:val="HeadingBase"/>
    <w:next w:val="a2"/>
    <w:link w:val="32"/>
    <w:qFormat/>
    <w:rsid w:val="00112A5F"/>
    <w:pPr>
      <w:spacing w:before="180" w:after="120"/>
      <w:outlineLvl w:val="2"/>
    </w:pPr>
    <w:rPr>
      <w:rFonts w:ascii="Arial" w:hAnsi="Arial"/>
      <w:caps w:val="0"/>
      <w:color w:val="auto"/>
      <w:spacing w:val="-10"/>
      <w:kern w:val="32"/>
    </w:rPr>
  </w:style>
  <w:style w:type="paragraph" w:styleId="41">
    <w:name w:val="heading 4"/>
    <w:basedOn w:val="HeadingBase"/>
    <w:next w:val="a2"/>
    <w:link w:val="42"/>
    <w:qFormat/>
    <w:rsid w:val="00112A5F"/>
    <w:pPr>
      <w:spacing w:before="160" w:after="120"/>
      <w:outlineLvl w:val="3"/>
    </w:pPr>
    <w:rPr>
      <w:rFonts w:ascii="Arial" w:hAnsi="Arial"/>
      <w:caps w:val="0"/>
      <w:color w:val="auto"/>
      <w:sz w:val="22"/>
    </w:rPr>
  </w:style>
  <w:style w:type="paragraph" w:styleId="51">
    <w:name w:val="heading 5"/>
    <w:basedOn w:val="HeadingBase"/>
    <w:next w:val="a1"/>
    <w:link w:val="52"/>
    <w:qFormat/>
    <w:rsid w:val="00112A5F"/>
    <w:pPr>
      <w:spacing w:before="80"/>
      <w:outlineLvl w:val="4"/>
    </w:pPr>
    <w:rPr>
      <w:rFonts w:ascii="Arial" w:hAnsi="Arial"/>
      <w:caps w:val="0"/>
      <w:color w:val="auto"/>
      <w:sz w:val="22"/>
    </w:rPr>
  </w:style>
  <w:style w:type="paragraph" w:styleId="6">
    <w:name w:val="heading 6"/>
    <w:basedOn w:val="HeadingBase"/>
    <w:next w:val="a1"/>
    <w:link w:val="60"/>
    <w:qFormat/>
    <w:rsid w:val="00112A5F"/>
    <w:pPr>
      <w:spacing w:before="60"/>
      <w:outlineLvl w:val="5"/>
    </w:pPr>
    <w:rPr>
      <w:rFonts w:ascii="Arial" w:hAnsi="Arial"/>
      <w:caps w:val="0"/>
      <w:color w:val="auto"/>
      <w:sz w:val="22"/>
    </w:rPr>
  </w:style>
  <w:style w:type="paragraph" w:styleId="7">
    <w:name w:val="heading 7"/>
    <w:basedOn w:val="a1"/>
    <w:next w:val="a1"/>
    <w:link w:val="70"/>
    <w:qFormat/>
    <w:rsid w:val="00112A5F"/>
    <w:pPr>
      <w:keepNext/>
      <w:keepLines/>
      <w:suppressAutoHyphens w:val="0"/>
      <w:ind w:left="720"/>
      <w:outlineLvl w:val="6"/>
    </w:pPr>
    <w:rPr>
      <w:rFonts w:ascii="Courier New" w:hAnsi="Courier New"/>
      <w:i/>
      <w:lang w:eastAsia="en-US"/>
    </w:rPr>
  </w:style>
  <w:style w:type="paragraph" w:styleId="8">
    <w:name w:val="heading 8"/>
    <w:basedOn w:val="a1"/>
    <w:next w:val="a1"/>
    <w:link w:val="80"/>
    <w:qFormat/>
    <w:rsid w:val="00112A5F"/>
    <w:pPr>
      <w:keepNext/>
      <w:keepLines/>
      <w:suppressAutoHyphens w:val="0"/>
      <w:ind w:left="720"/>
      <w:outlineLvl w:val="7"/>
    </w:pPr>
    <w:rPr>
      <w:rFonts w:ascii="Courier New" w:hAnsi="Courier New"/>
      <w:i/>
      <w:lang w:eastAsia="en-US"/>
    </w:rPr>
  </w:style>
  <w:style w:type="paragraph" w:styleId="9">
    <w:name w:val="heading 9"/>
    <w:basedOn w:val="a1"/>
    <w:next w:val="a1"/>
    <w:link w:val="90"/>
    <w:qFormat/>
    <w:rsid w:val="00112A5F"/>
    <w:pPr>
      <w:keepNext/>
      <w:keepLines/>
      <w:suppressAutoHyphens w:val="0"/>
      <w:ind w:left="720"/>
      <w:outlineLvl w:val="8"/>
    </w:pPr>
    <w:rPr>
      <w:rFonts w:ascii="Courier New" w:hAnsi="Courier New"/>
      <w:i/>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rsid w:val="00112A5F"/>
    <w:rPr>
      <w:rFonts w:ascii="Calibri" w:eastAsia="Times New Roman" w:hAnsi="Calibri" w:cs="Times New Roman"/>
      <w:b/>
      <w:sz w:val="44"/>
      <w:szCs w:val="20"/>
      <w:lang w:val="en-AU"/>
    </w:rPr>
  </w:style>
  <w:style w:type="character" w:customStyle="1" w:styleId="22">
    <w:name w:val="標題 2 字元"/>
    <w:basedOn w:val="a3"/>
    <w:link w:val="21"/>
    <w:rsid w:val="00112A5F"/>
    <w:rPr>
      <w:rFonts w:ascii="Calibri" w:eastAsia="Times New Roman" w:hAnsi="Calibri" w:cs="Times New Roman"/>
      <w:b/>
      <w:sz w:val="32"/>
      <w:szCs w:val="40"/>
      <w:lang w:val="en-AU"/>
    </w:rPr>
  </w:style>
  <w:style w:type="paragraph" w:styleId="a2">
    <w:name w:val="Body Text"/>
    <w:basedOn w:val="a1"/>
    <w:link w:val="a6"/>
    <w:rsid w:val="00112A5F"/>
    <w:pPr>
      <w:suppressAutoHyphens w:val="0"/>
      <w:spacing w:before="120" w:after="120"/>
    </w:pPr>
    <w:rPr>
      <w:lang w:eastAsia="en-US"/>
    </w:rPr>
  </w:style>
  <w:style w:type="character" w:customStyle="1" w:styleId="a6">
    <w:name w:val="本文 字元"/>
    <w:basedOn w:val="a3"/>
    <w:link w:val="a2"/>
    <w:rsid w:val="00112A5F"/>
    <w:rPr>
      <w:rFonts w:ascii="Segoe UI" w:eastAsia="Times New Roman" w:hAnsi="Segoe UI" w:cs="Times New Roman"/>
      <w:szCs w:val="20"/>
    </w:rPr>
  </w:style>
  <w:style w:type="paragraph" w:customStyle="1" w:styleId="Stepx-x">
    <w:name w:val="Step x-x"/>
    <w:basedOn w:val="a1"/>
    <w:next w:val="Stepx-xNoNumbering"/>
    <w:rsid w:val="00112A5F"/>
    <w:pPr>
      <w:keepNext/>
      <w:tabs>
        <w:tab w:val="left" w:pos="720"/>
      </w:tabs>
      <w:spacing w:before="360" w:after="120"/>
      <w:ind w:left="720" w:hanging="720"/>
    </w:pPr>
    <w:rPr>
      <w:b/>
      <w:sz w:val="24"/>
      <w:szCs w:val="24"/>
    </w:rPr>
  </w:style>
  <w:style w:type="paragraph" w:customStyle="1" w:styleId="Warning">
    <w:name w:val="Warning"/>
    <w:basedOn w:val="a2"/>
    <w:rsid w:val="00112A5F"/>
    <w:pPr>
      <w:pBdr>
        <w:top w:val="single" w:sz="4" w:space="1" w:color="auto"/>
        <w:left w:val="single" w:sz="4" w:space="4" w:color="auto"/>
        <w:bottom w:val="single" w:sz="4" w:space="1" w:color="auto"/>
        <w:right w:val="single" w:sz="4" w:space="4" w:color="auto"/>
      </w:pBdr>
      <w:shd w:val="clear" w:color="auto" w:fill="FFFFFF" w:themeFill="background1"/>
      <w:tabs>
        <w:tab w:val="left" w:pos="992"/>
      </w:tabs>
      <w:ind w:left="119" w:right="119"/>
    </w:pPr>
  </w:style>
  <w:style w:type="paragraph" w:customStyle="1" w:styleId="Stepx-x-x">
    <w:name w:val="Step x-x-x"/>
    <w:basedOn w:val="a1"/>
    <w:rsid w:val="00112A5F"/>
    <w:pPr>
      <w:tabs>
        <w:tab w:val="left" w:pos="720"/>
      </w:tabs>
      <w:spacing w:before="60" w:after="60"/>
      <w:ind w:left="720" w:hanging="720"/>
    </w:pPr>
  </w:style>
  <w:style w:type="paragraph" w:customStyle="1" w:styleId="StepHeading">
    <w:name w:val="Step Heading"/>
    <w:basedOn w:val="a1"/>
    <w:next w:val="Stepx-x"/>
    <w:rsid w:val="00112A5F"/>
    <w:pPr>
      <w:keepNext/>
      <w:keepLines/>
      <w:pBdr>
        <w:bottom w:val="single" w:sz="4" w:space="1" w:color="EE3424"/>
      </w:pBdr>
      <w:tabs>
        <w:tab w:val="num" w:pos="0"/>
        <w:tab w:val="right" w:pos="9360"/>
      </w:tabs>
      <w:spacing w:before="480"/>
      <w:contextualSpacing/>
    </w:pPr>
    <w:rPr>
      <w:b/>
      <w:sz w:val="28"/>
      <w:szCs w:val="28"/>
    </w:rPr>
  </w:style>
  <w:style w:type="paragraph" w:customStyle="1" w:styleId="StepBullet">
    <w:name w:val="Step Bullet"/>
    <w:basedOn w:val="a1"/>
    <w:rsid w:val="00112A5F"/>
    <w:pPr>
      <w:numPr>
        <w:numId w:val="23"/>
      </w:numPr>
      <w:tabs>
        <w:tab w:val="left" w:pos="1080"/>
      </w:tabs>
      <w:spacing w:before="60"/>
      <w:ind w:left="1080"/>
    </w:pPr>
  </w:style>
  <w:style w:type="paragraph" w:customStyle="1" w:styleId="Stepx-xBullet">
    <w:name w:val="Step x-x Bullet"/>
    <w:basedOn w:val="a1"/>
    <w:rsid w:val="00112A5F"/>
    <w:pPr>
      <w:numPr>
        <w:numId w:val="19"/>
      </w:numPr>
      <w:tabs>
        <w:tab w:val="left" w:pos="1080"/>
      </w:tabs>
      <w:spacing w:before="120"/>
      <w:ind w:left="1080"/>
    </w:pPr>
    <w:rPr>
      <w:b/>
      <w:sz w:val="24"/>
      <w:szCs w:val="24"/>
    </w:rPr>
  </w:style>
  <w:style w:type="paragraph" w:customStyle="1" w:styleId="General">
    <w:name w:val="General"/>
    <w:basedOn w:val="a1"/>
    <w:rsid w:val="00112A5F"/>
    <w:pPr>
      <w:spacing w:before="100"/>
    </w:pPr>
    <w:rPr>
      <w:sz w:val="26"/>
      <w:szCs w:val="24"/>
      <w:lang w:val="en-CA"/>
    </w:rPr>
  </w:style>
  <w:style w:type="paragraph" w:customStyle="1" w:styleId="GeneralBullet">
    <w:name w:val="General Bullet"/>
    <w:basedOn w:val="a1"/>
    <w:rsid w:val="00112A5F"/>
    <w:pPr>
      <w:numPr>
        <w:numId w:val="3"/>
      </w:numPr>
      <w:tabs>
        <w:tab w:val="left" w:pos="360"/>
      </w:tabs>
      <w:spacing w:before="100"/>
      <w:ind w:left="360"/>
    </w:pPr>
    <w:rPr>
      <w:sz w:val="26"/>
      <w:szCs w:val="24"/>
    </w:rPr>
  </w:style>
  <w:style w:type="paragraph" w:customStyle="1" w:styleId="AllowPageBreak">
    <w:name w:val="AllowPageBreak"/>
    <w:rsid w:val="00112A5F"/>
    <w:pPr>
      <w:widowControl w:val="0"/>
      <w:spacing w:after="0" w:line="240" w:lineRule="auto"/>
    </w:pPr>
    <w:rPr>
      <w:rFonts w:ascii="Times New Roman" w:eastAsia="Times New Roman" w:hAnsi="Times New Roman" w:cs="Times New Roman"/>
      <w:noProof/>
      <w:sz w:val="2"/>
      <w:szCs w:val="20"/>
      <w:lang w:val="en-AU"/>
    </w:rPr>
  </w:style>
  <w:style w:type="character" w:styleId="a7">
    <w:name w:val="Emphasis"/>
    <w:basedOn w:val="a3"/>
    <w:qFormat/>
    <w:rsid w:val="00112A5F"/>
    <w:rPr>
      <w:i/>
    </w:rPr>
  </w:style>
  <w:style w:type="paragraph" w:styleId="a">
    <w:name w:val="List Bullet"/>
    <w:basedOn w:val="a8"/>
    <w:rsid w:val="00112A5F"/>
    <w:pPr>
      <w:numPr>
        <w:numId w:val="10"/>
      </w:numPr>
      <w:tabs>
        <w:tab w:val="clear" w:pos="340"/>
      </w:tabs>
      <w:spacing w:before="120" w:after="0"/>
    </w:pPr>
    <w:rPr>
      <w:szCs w:val="22"/>
    </w:rPr>
  </w:style>
  <w:style w:type="paragraph" w:styleId="2">
    <w:name w:val="List Bullet 2"/>
    <w:basedOn w:val="23"/>
    <w:rsid w:val="00112A5F"/>
    <w:pPr>
      <w:numPr>
        <w:numId w:val="11"/>
      </w:numPr>
      <w:tabs>
        <w:tab w:val="clear" w:pos="680"/>
      </w:tabs>
    </w:pPr>
  </w:style>
  <w:style w:type="paragraph" w:styleId="30">
    <w:name w:val="List Bullet 3"/>
    <w:basedOn w:val="33"/>
    <w:rsid w:val="00112A5F"/>
    <w:pPr>
      <w:numPr>
        <w:numId w:val="1"/>
      </w:numPr>
      <w:ind w:left="1066" w:hanging="346"/>
    </w:pPr>
  </w:style>
  <w:style w:type="paragraph" w:styleId="a9">
    <w:name w:val="List Continue"/>
    <w:basedOn w:val="a8"/>
    <w:rsid w:val="00112A5F"/>
    <w:pPr>
      <w:ind w:firstLine="0"/>
    </w:pPr>
  </w:style>
  <w:style w:type="paragraph" w:styleId="24">
    <w:name w:val="List Continue 2"/>
    <w:basedOn w:val="23"/>
    <w:rsid w:val="00112A5F"/>
    <w:pPr>
      <w:spacing w:before="120" w:after="120"/>
      <w:ind w:left="720" w:firstLine="0"/>
    </w:pPr>
  </w:style>
  <w:style w:type="paragraph" w:styleId="34">
    <w:name w:val="List Continue 3"/>
    <w:basedOn w:val="33"/>
    <w:rsid w:val="00112A5F"/>
    <w:pPr>
      <w:ind w:left="1021" w:firstLine="0"/>
    </w:pPr>
  </w:style>
  <w:style w:type="paragraph" w:styleId="a0">
    <w:name w:val="List Number"/>
    <w:basedOn w:val="a8"/>
    <w:rsid w:val="00112A5F"/>
    <w:pPr>
      <w:numPr>
        <w:numId w:val="14"/>
      </w:numPr>
      <w:tabs>
        <w:tab w:val="clear" w:pos="340"/>
      </w:tabs>
    </w:pPr>
    <w:rPr>
      <w:szCs w:val="22"/>
    </w:rPr>
  </w:style>
  <w:style w:type="character" w:customStyle="1" w:styleId="Monospace">
    <w:name w:val="Monospace"/>
    <w:basedOn w:val="a3"/>
    <w:rsid w:val="00112A5F"/>
    <w:rPr>
      <w:rFonts w:ascii="Courier New" w:hAnsi="Courier New"/>
    </w:rPr>
  </w:style>
  <w:style w:type="character" w:customStyle="1" w:styleId="SpecialBold">
    <w:name w:val="Special Bold"/>
    <w:basedOn w:val="a3"/>
    <w:rsid w:val="00112A5F"/>
    <w:rPr>
      <w:b/>
      <w:spacing w:val="0"/>
    </w:rPr>
  </w:style>
  <w:style w:type="paragraph" w:customStyle="1" w:styleId="TableBodyText">
    <w:name w:val="Table Body Text"/>
    <w:basedOn w:val="a2"/>
    <w:rsid w:val="00112A5F"/>
  </w:style>
  <w:style w:type="paragraph" w:customStyle="1" w:styleId="TOCTitle">
    <w:name w:val="TOCTitle"/>
    <w:basedOn w:val="1"/>
    <w:rsid w:val="00112A5F"/>
    <w:pPr>
      <w:pBdr>
        <w:bottom w:val="single" w:sz="12" w:space="1" w:color="EE3424"/>
      </w:pBdr>
      <w:spacing w:after="300"/>
      <w:jc w:val="left"/>
      <w:outlineLvl w:val="9"/>
    </w:pPr>
    <w:rPr>
      <w:b w:val="0"/>
      <w:kern w:val="32"/>
      <w:sz w:val="32"/>
    </w:rPr>
  </w:style>
  <w:style w:type="paragraph" w:customStyle="1" w:styleId="LabStepContinue">
    <w:name w:val="Lab Step Continue"/>
    <w:basedOn w:val="24"/>
    <w:rsid w:val="00112A5F"/>
    <w:rPr>
      <w:b/>
      <w:sz w:val="24"/>
    </w:rPr>
  </w:style>
  <w:style w:type="character" w:customStyle="1" w:styleId="BoldItalic">
    <w:name w:val="Bold Italic"/>
    <w:basedOn w:val="SpecialBold"/>
    <w:uiPriority w:val="1"/>
    <w:rsid w:val="00112A5F"/>
    <w:rPr>
      <w:b/>
      <w:i/>
      <w:spacing w:val="0"/>
    </w:rPr>
  </w:style>
  <w:style w:type="paragraph" w:customStyle="1" w:styleId="Stepx-xBullet2">
    <w:name w:val="Step x-x Bullet 2"/>
    <w:basedOn w:val="Stepx-xBullet"/>
    <w:qFormat/>
    <w:rsid w:val="00112A5F"/>
    <w:pPr>
      <w:numPr>
        <w:numId w:val="20"/>
      </w:numPr>
      <w:ind w:left="1440"/>
    </w:pPr>
  </w:style>
  <w:style w:type="paragraph" w:customStyle="1" w:styleId="FinePrint">
    <w:name w:val="Fine Print"/>
    <w:basedOn w:val="a1"/>
    <w:rsid w:val="00112A5F"/>
    <w:pPr>
      <w:keepNext/>
      <w:keepLines/>
      <w:suppressAutoHyphens w:val="0"/>
      <w:spacing w:after="180"/>
    </w:pPr>
    <w:rPr>
      <w:sz w:val="18"/>
      <w:lang w:eastAsia="en-US"/>
    </w:rPr>
  </w:style>
  <w:style w:type="paragraph" w:customStyle="1" w:styleId="StepBullet2">
    <w:name w:val="Step Bullet 2"/>
    <w:basedOn w:val="StepBullet"/>
    <w:qFormat/>
    <w:rsid w:val="00112A5F"/>
    <w:pPr>
      <w:numPr>
        <w:numId w:val="24"/>
      </w:numPr>
      <w:ind w:left="1440"/>
    </w:pPr>
  </w:style>
  <w:style w:type="paragraph" w:customStyle="1" w:styleId="StepBullet3">
    <w:name w:val="Step Bullet 3"/>
    <w:basedOn w:val="StepBullet2"/>
    <w:qFormat/>
    <w:rsid w:val="00112A5F"/>
    <w:pPr>
      <w:numPr>
        <w:numId w:val="25"/>
      </w:numPr>
      <w:ind w:left="1800"/>
    </w:pPr>
  </w:style>
  <w:style w:type="paragraph" w:customStyle="1" w:styleId="Sub-title">
    <w:name w:val="Sub-title"/>
    <w:basedOn w:val="a1"/>
    <w:qFormat/>
    <w:rsid w:val="00112A5F"/>
    <w:pPr>
      <w:spacing w:after="100" w:afterAutospacing="1"/>
      <w:jc w:val="center"/>
    </w:pPr>
    <w:rPr>
      <w:b/>
      <w:sz w:val="24"/>
    </w:rPr>
  </w:style>
  <w:style w:type="paragraph" w:customStyle="1" w:styleId="TableBodyTextCenter">
    <w:name w:val="Table Body Text Center"/>
    <w:basedOn w:val="TableBodyTextRight"/>
    <w:qFormat/>
    <w:rsid w:val="00112A5F"/>
    <w:pPr>
      <w:jc w:val="center"/>
    </w:pPr>
  </w:style>
  <w:style w:type="paragraph" w:customStyle="1" w:styleId="CoverPartNumber">
    <w:name w:val="Cover Part Number"/>
    <w:basedOn w:val="a1"/>
    <w:qFormat/>
    <w:rsid w:val="00112A5F"/>
    <w:pPr>
      <w:keepNext/>
      <w:keepLines/>
      <w:suppressAutoHyphens w:val="0"/>
      <w:spacing w:before="60"/>
      <w:ind w:left="720"/>
    </w:pPr>
    <w:rPr>
      <w:rFonts w:asciiTheme="minorHAnsi" w:hAnsiTheme="minorHAnsi"/>
      <w:lang w:eastAsia="en-US"/>
    </w:rPr>
  </w:style>
  <w:style w:type="paragraph" w:customStyle="1" w:styleId="CoverTitle">
    <w:name w:val="Cover Title"/>
    <w:basedOn w:val="a1"/>
    <w:qFormat/>
    <w:rsid w:val="00112A5F"/>
    <w:pPr>
      <w:keepNext/>
      <w:keepLines/>
      <w:suppressAutoHyphens w:val="0"/>
      <w:spacing w:before="7960"/>
      <w:ind w:left="720"/>
    </w:pPr>
    <w:rPr>
      <w:rFonts w:asciiTheme="minorHAnsi" w:hAnsiTheme="minorHAnsi"/>
      <w:sz w:val="32"/>
      <w:lang w:eastAsia="en-US"/>
    </w:rPr>
  </w:style>
  <w:style w:type="paragraph" w:customStyle="1" w:styleId="GeneralBullet2">
    <w:name w:val="General Bullet 2"/>
    <w:basedOn w:val="GeneralBullet"/>
    <w:qFormat/>
    <w:rsid w:val="00112A5F"/>
    <w:pPr>
      <w:numPr>
        <w:numId w:val="4"/>
      </w:numPr>
      <w:ind w:left="720"/>
    </w:pPr>
  </w:style>
  <w:style w:type="character" w:customStyle="1" w:styleId="MonospaceBold">
    <w:name w:val="Monospace Bold"/>
    <w:basedOn w:val="Monospace"/>
    <w:uiPriority w:val="1"/>
    <w:qFormat/>
    <w:rsid w:val="00112A5F"/>
    <w:rPr>
      <w:rFonts w:ascii="Courier New" w:hAnsi="Courier New"/>
      <w:b/>
    </w:rPr>
  </w:style>
  <w:style w:type="paragraph" w:customStyle="1" w:styleId="CopyrightYear">
    <w:name w:val="Copyright Year"/>
    <w:basedOn w:val="a1"/>
    <w:next w:val="a2"/>
    <w:rsid w:val="00112A5F"/>
    <w:pPr>
      <w:keepNext/>
      <w:keepLines/>
      <w:suppressAutoHyphens w:val="0"/>
      <w:spacing w:before="120" w:after="120"/>
    </w:pPr>
    <w:rPr>
      <w:rFonts w:ascii="Arial" w:hAnsi="Arial"/>
      <w:color w:val="17365D" w:themeColor="text2" w:themeShade="BF"/>
      <w:sz w:val="18"/>
      <w:lang w:eastAsia="en-US"/>
    </w:rPr>
  </w:style>
  <w:style w:type="paragraph" w:customStyle="1" w:styleId="CourseCode">
    <w:name w:val="Course Code"/>
    <w:basedOn w:val="a2"/>
    <w:rsid w:val="00112A5F"/>
    <w:pPr>
      <w:keepNext/>
      <w:keepLines/>
    </w:pPr>
    <w:rPr>
      <w:rFonts w:ascii="Arial" w:hAnsi="Arial"/>
      <w:color w:val="4A442A" w:themeColor="background2" w:themeShade="40"/>
      <w:sz w:val="18"/>
    </w:rPr>
  </w:style>
  <w:style w:type="paragraph" w:customStyle="1" w:styleId="DateUpdated">
    <w:name w:val="Date Updated"/>
    <w:basedOn w:val="CourseCode"/>
    <w:next w:val="a2"/>
    <w:rsid w:val="00112A5F"/>
    <w:rPr>
      <w:color w:val="595959" w:themeColor="text1" w:themeTint="A6"/>
    </w:rPr>
  </w:style>
  <w:style w:type="paragraph" w:customStyle="1" w:styleId="ModuleID">
    <w:name w:val="Module ID"/>
    <w:basedOn w:val="a1"/>
    <w:qFormat/>
    <w:rsid w:val="00112A5F"/>
    <w:pPr>
      <w:keepNext/>
      <w:keepLines/>
      <w:suppressAutoHyphens w:val="0"/>
    </w:pPr>
    <w:rPr>
      <w:color w:val="FFFFFF" w:themeColor="background1"/>
      <w:sz w:val="2"/>
      <w:lang w:eastAsia="en-US"/>
    </w:rPr>
  </w:style>
  <w:style w:type="paragraph" w:customStyle="1" w:styleId="ModuleName">
    <w:name w:val="Module Name"/>
    <w:basedOn w:val="a1"/>
    <w:rsid w:val="00112A5F"/>
    <w:pPr>
      <w:keepNext/>
      <w:keepLines/>
      <w:suppressAutoHyphens w:val="0"/>
    </w:pPr>
    <w:rPr>
      <w:rFonts w:ascii="Arial" w:hAnsi="Arial"/>
      <w:sz w:val="18"/>
      <w:lang w:eastAsia="en-US"/>
    </w:rPr>
  </w:style>
  <w:style w:type="paragraph" w:customStyle="1" w:styleId="TableSpacerGeneralText">
    <w:name w:val="Table Spacer (General Text)"/>
    <w:basedOn w:val="TableandQuestionSpacer"/>
    <w:qFormat/>
    <w:rsid w:val="00112A5F"/>
    <w:pPr>
      <w:ind w:left="0"/>
    </w:pPr>
    <w:rPr>
      <w:sz w:val="12"/>
    </w:rPr>
  </w:style>
  <w:style w:type="paragraph" w:customStyle="1" w:styleId="GeneralFlowSpacer">
    <w:name w:val="General Flow Spacer"/>
    <w:basedOn w:val="a1"/>
    <w:qFormat/>
    <w:rsid w:val="00112A5F"/>
    <w:rPr>
      <w:sz w:val="16"/>
    </w:rPr>
  </w:style>
  <w:style w:type="paragraph" w:customStyle="1" w:styleId="HeadingLabFAQ">
    <w:name w:val="Heading (Lab FAQ)"/>
    <w:autoRedefine/>
    <w:qFormat/>
    <w:rsid w:val="00112A5F"/>
    <w:pPr>
      <w:spacing w:after="100" w:line="240" w:lineRule="auto"/>
      <w:jc w:val="center"/>
    </w:pPr>
    <w:rPr>
      <w:rFonts w:ascii="Calibri" w:eastAsia="Times New Roman" w:hAnsi="Calibri" w:cs="Times New Roman"/>
      <w:b/>
      <w:sz w:val="44"/>
      <w:szCs w:val="20"/>
      <w:lang w:val="en-AU"/>
    </w:rPr>
  </w:style>
  <w:style w:type="paragraph" w:customStyle="1" w:styleId="TableandQuestionSpacer">
    <w:name w:val="Table and Question Spacer"/>
    <w:basedOn w:val="a1"/>
    <w:qFormat/>
    <w:rsid w:val="00112A5F"/>
    <w:pPr>
      <w:ind w:left="346"/>
    </w:pPr>
  </w:style>
  <w:style w:type="character" w:customStyle="1" w:styleId="32">
    <w:name w:val="標題 3 字元"/>
    <w:basedOn w:val="a3"/>
    <w:link w:val="31"/>
    <w:rsid w:val="00112A5F"/>
    <w:rPr>
      <w:rFonts w:ascii="Arial" w:eastAsia="Times New Roman" w:hAnsi="Arial" w:cs="Times New Roman"/>
      <w:b/>
      <w:spacing w:val="-10"/>
      <w:kern w:val="32"/>
      <w:sz w:val="24"/>
      <w:szCs w:val="20"/>
      <w:lang w:val="en-AU"/>
    </w:rPr>
  </w:style>
  <w:style w:type="character" w:customStyle="1" w:styleId="42">
    <w:name w:val="標題 4 字元"/>
    <w:basedOn w:val="a3"/>
    <w:link w:val="41"/>
    <w:rsid w:val="00112A5F"/>
    <w:rPr>
      <w:rFonts w:ascii="Arial" w:eastAsia="Times New Roman" w:hAnsi="Arial" w:cs="Times New Roman"/>
      <w:b/>
      <w:szCs w:val="20"/>
      <w:lang w:val="en-AU"/>
    </w:rPr>
  </w:style>
  <w:style w:type="character" w:customStyle="1" w:styleId="52">
    <w:name w:val="標題 5 字元"/>
    <w:basedOn w:val="a3"/>
    <w:link w:val="51"/>
    <w:rsid w:val="00112A5F"/>
    <w:rPr>
      <w:rFonts w:ascii="Arial" w:eastAsia="Times New Roman" w:hAnsi="Arial" w:cs="Times New Roman"/>
      <w:b/>
      <w:szCs w:val="20"/>
      <w:lang w:val="en-AU"/>
    </w:rPr>
  </w:style>
  <w:style w:type="character" w:customStyle="1" w:styleId="60">
    <w:name w:val="標題 6 字元"/>
    <w:basedOn w:val="a3"/>
    <w:link w:val="6"/>
    <w:rsid w:val="00112A5F"/>
    <w:rPr>
      <w:rFonts w:ascii="Arial" w:eastAsia="Times New Roman" w:hAnsi="Arial" w:cs="Times New Roman"/>
      <w:b/>
      <w:szCs w:val="20"/>
      <w:lang w:val="en-AU"/>
    </w:rPr>
  </w:style>
  <w:style w:type="character" w:customStyle="1" w:styleId="70">
    <w:name w:val="標題 7 字元"/>
    <w:basedOn w:val="a3"/>
    <w:link w:val="7"/>
    <w:rsid w:val="00112A5F"/>
    <w:rPr>
      <w:rFonts w:ascii="Courier New" w:eastAsia="Times New Roman" w:hAnsi="Courier New" w:cs="Times New Roman"/>
      <w:i/>
      <w:szCs w:val="20"/>
    </w:rPr>
  </w:style>
  <w:style w:type="character" w:customStyle="1" w:styleId="80">
    <w:name w:val="標題 8 字元"/>
    <w:basedOn w:val="a3"/>
    <w:link w:val="8"/>
    <w:rsid w:val="00112A5F"/>
    <w:rPr>
      <w:rFonts w:ascii="Courier New" w:eastAsia="Times New Roman" w:hAnsi="Courier New" w:cs="Times New Roman"/>
      <w:i/>
      <w:szCs w:val="20"/>
    </w:rPr>
  </w:style>
  <w:style w:type="character" w:customStyle="1" w:styleId="90">
    <w:name w:val="標題 9 字元"/>
    <w:basedOn w:val="a3"/>
    <w:link w:val="9"/>
    <w:rsid w:val="00112A5F"/>
    <w:rPr>
      <w:rFonts w:ascii="Courier New" w:eastAsia="Times New Roman" w:hAnsi="Courier New" w:cs="Times New Roman"/>
      <w:i/>
      <w:szCs w:val="20"/>
    </w:rPr>
  </w:style>
  <w:style w:type="character" w:customStyle="1" w:styleId="WW8Num1z0">
    <w:name w:val="WW8Num1z0"/>
    <w:rsid w:val="00112A5F"/>
    <w:rPr>
      <w:rFonts w:ascii="Courier New" w:hAnsi="Courier New" w:cs="Courier New"/>
    </w:rPr>
  </w:style>
  <w:style w:type="character" w:customStyle="1" w:styleId="WW8Num1z2">
    <w:name w:val="WW8Num1z2"/>
    <w:rsid w:val="00112A5F"/>
    <w:rPr>
      <w:rFonts w:ascii="Wingdings" w:hAnsi="Wingdings"/>
    </w:rPr>
  </w:style>
  <w:style w:type="character" w:customStyle="1" w:styleId="WW8Num1z3">
    <w:name w:val="WW8Num1z3"/>
    <w:rsid w:val="00112A5F"/>
    <w:rPr>
      <w:rFonts w:ascii="Symbol" w:hAnsi="Symbol"/>
    </w:rPr>
  </w:style>
  <w:style w:type="character" w:customStyle="1" w:styleId="WW8Num2z0">
    <w:name w:val="WW8Num2z0"/>
    <w:rsid w:val="00112A5F"/>
    <w:rPr>
      <w:rFonts w:ascii="Courier New" w:hAnsi="Courier New" w:cs="Courier New"/>
    </w:rPr>
  </w:style>
  <w:style w:type="character" w:customStyle="1" w:styleId="WW8Num2z2">
    <w:name w:val="WW8Num2z2"/>
    <w:rsid w:val="00112A5F"/>
    <w:rPr>
      <w:rFonts w:ascii="Wingdings" w:hAnsi="Wingdings"/>
    </w:rPr>
  </w:style>
  <w:style w:type="character" w:customStyle="1" w:styleId="WW8Num2z3">
    <w:name w:val="WW8Num2z3"/>
    <w:rsid w:val="00112A5F"/>
    <w:rPr>
      <w:rFonts w:ascii="Symbol" w:hAnsi="Symbol"/>
    </w:rPr>
  </w:style>
  <w:style w:type="character" w:customStyle="1" w:styleId="WW8Num3z0">
    <w:name w:val="WW8Num3z0"/>
    <w:rsid w:val="00112A5F"/>
    <w:rPr>
      <w:rFonts w:ascii="Palatino" w:hAnsi="Palatino"/>
      <w:b/>
      <w:i w:val="0"/>
      <w:sz w:val="20"/>
    </w:rPr>
  </w:style>
  <w:style w:type="character" w:customStyle="1" w:styleId="WW8Num4z0">
    <w:name w:val="WW8Num4z0"/>
    <w:rsid w:val="00112A5F"/>
    <w:rPr>
      <w:b/>
      <w:vanish/>
    </w:rPr>
  </w:style>
  <w:style w:type="character" w:customStyle="1" w:styleId="WW8Num4z1">
    <w:name w:val="WW8Num4z1"/>
    <w:rsid w:val="00112A5F"/>
    <w:rPr>
      <w:rFonts w:ascii="Tahoma" w:hAnsi="Tahoma"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4z2">
    <w:name w:val="WW8Num4z2"/>
    <w:rsid w:val="00112A5F"/>
    <w:rPr>
      <w:rFonts w:ascii="Tahoma" w:hAnsi="Tahoma"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4z3">
    <w:name w:val="WW8Num4z3"/>
    <w:rsid w:val="00112A5F"/>
    <w:rPr>
      <w:b/>
    </w:rPr>
  </w:style>
  <w:style w:type="character" w:customStyle="1" w:styleId="WW8Num6z0">
    <w:name w:val="WW8Num6z0"/>
    <w:rsid w:val="00112A5F"/>
    <w:rPr>
      <w:rFonts w:ascii="Symbol" w:hAnsi="Symbol"/>
    </w:rPr>
  </w:style>
  <w:style w:type="character" w:customStyle="1" w:styleId="WW8Num6z1">
    <w:name w:val="WW8Num6z1"/>
    <w:rsid w:val="00112A5F"/>
    <w:rPr>
      <w:rFonts w:ascii="Courier New" w:hAnsi="Courier New" w:cs="Courier New"/>
    </w:rPr>
  </w:style>
  <w:style w:type="character" w:customStyle="1" w:styleId="WW8Num6z2">
    <w:name w:val="WW8Num6z2"/>
    <w:rsid w:val="00112A5F"/>
    <w:rPr>
      <w:rFonts w:ascii="Wingdings" w:hAnsi="Wingdings"/>
    </w:rPr>
  </w:style>
  <w:style w:type="character" w:customStyle="1" w:styleId="WW8Num7z0">
    <w:name w:val="WW8Num7z0"/>
    <w:rsid w:val="00112A5F"/>
    <w:rPr>
      <w:rFonts w:ascii="Wingdings" w:hAnsi="Wingdings"/>
      <w:b w:val="0"/>
      <w:i w:val="0"/>
      <w:sz w:val="20"/>
    </w:rPr>
  </w:style>
  <w:style w:type="character" w:customStyle="1" w:styleId="WW8Num8z0">
    <w:name w:val="WW8Num8z0"/>
    <w:rsid w:val="00112A5F"/>
    <w:rPr>
      <w:rFonts w:ascii="Symbol" w:hAnsi="Symbol"/>
    </w:rPr>
  </w:style>
  <w:style w:type="character" w:customStyle="1" w:styleId="WW8Num9z0">
    <w:name w:val="WW8Num9z0"/>
    <w:rsid w:val="00112A5F"/>
    <w:rPr>
      <w:b/>
      <w:vanish/>
    </w:rPr>
  </w:style>
  <w:style w:type="character" w:customStyle="1" w:styleId="WW8Num9z1">
    <w:name w:val="WW8Num9z1"/>
    <w:rsid w:val="00112A5F"/>
    <w:rPr>
      <w:rFonts w:ascii="Arial Bold" w:hAnsi="Arial Bold"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9z2">
    <w:name w:val="WW8Num9z2"/>
    <w:rsid w:val="00112A5F"/>
    <w:rPr>
      <w:rFonts w:ascii="Arial Bold" w:hAnsi="Arial Bold"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9z3">
    <w:name w:val="WW8Num9z3"/>
    <w:rsid w:val="00112A5F"/>
    <w:rPr>
      <w:b/>
    </w:rPr>
  </w:style>
  <w:style w:type="character" w:customStyle="1" w:styleId="WW8Num11z0">
    <w:name w:val="WW8Num11z0"/>
    <w:rsid w:val="00112A5F"/>
    <w:rPr>
      <w:rFonts w:ascii="Symbol" w:hAnsi="Symbol"/>
    </w:rPr>
  </w:style>
  <w:style w:type="character" w:customStyle="1" w:styleId="WW8Num12z0">
    <w:name w:val="WW8Num12z0"/>
    <w:rsid w:val="00112A5F"/>
    <w:rPr>
      <w:rFonts w:ascii="Wingdings" w:hAnsi="Wingdings"/>
      <w:b w:val="0"/>
      <w:i w:val="0"/>
      <w:color w:val="auto"/>
      <w:sz w:val="20"/>
    </w:rPr>
  </w:style>
  <w:style w:type="character" w:customStyle="1" w:styleId="WW8Num13z0">
    <w:name w:val="WW8Num13z0"/>
    <w:rsid w:val="00112A5F"/>
    <w:rPr>
      <w:rFonts w:ascii="Wingdings" w:hAnsi="Wingdings"/>
      <w:color w:val="auto"/>
    </w:rPr>
  </w:style>
  <w:style w:type="character" w:customStyle="1" w:styleId="WW8Num16z0">
    <w:name w:val="WW8Num16z0"/>
    <w:rsid w:val="00112A5F"/>
    <w:rPr>
      <w:rFonts w:ascii="Symbol" w:hAnsi="Symbol"/>
    </w:rPr>
  </w:style>
  <w:style w:type="character" w:customStyle="1" w:styleId="WW8Num19z0">
    <w:name w:val="WW8Num19z0"/>
    <w:rsid w:val="00112A5F"/>
    <w:rPr>
      <w:rFonts w:ascii="Symbol" w:hAnsi="Symbol"/>
    </w:rPr>
  </w:style>
  <w:style w:type="character" w:customStyle="1" w:styleId="WW8Num19z1">
    <w:name w:val="WW8Num19z1"/>
    <w:rsid w:val="00112A5F"/>
    <w:rPr>
      <w:rFonts w:ascii="Courier New" w:hAnsi="Courier New" w:cs="Courier New"/>
    </w:rPr>
  </w:style>
  <w:style w:type="character" w:customStyle="1" w:styleId="WW8Num19z2">
    <w:name w:val="WW8Num19z2"/>
    <w:rsid w:val="00112A5F"/>
    <w:rPr>
      <w:rFonts w:ascii="Wingdings" w:hAnsi="Wingdings"/>
    </w:rPr>
  </w:style>
  <w:style w:type="character" w:customStyle="1" w:styleId="WW8Num20z0">
    <w:name w:val="WW8Num20z0"/>
    <w:rsid w:val="00112A5F"/>
    <w:rPr>
      <w:rFonts w:ascii="Wingdings" w:hAnsi="Wingdings"/>
      <w:sz w:val="20"/>
    </w:rPr>
  </w:style>
  <w:style w:type="character" w:customStyle="1" w:styleId="WW8Num21z0">
    <w:name w:val="WW8Num21z0"/>
    <w:rsid w:val="00112A5F"/>
    <w:rPr>
      <w:rFonts w:ascii="Symbol" w:hAnsi="Symbol"/>
    </w:rPr>
  </w:style>
  <w:style w:type="character" w:customStyle="1" w:styleId="WW8Num21z1">
    <w:name w:val="WW8Num21z1"/>
    <w:rsid w:val="00112A5F"/>
    <w:rPr>
      <w:rFonts w:ascii="Courier New" w:hAnsi="Courier New" w:cs="Courier New"/>
    </w:rPr>
  </w:style>
  <w:style w:type="character" w:customStyle="1" w:styleId="WW8Num21z2">
    <w:name w:val="WW8Num21z2"/>
    <w:rsid w:val="00112A5F"/>
    <w:rPr>
      <w:rFonts w:ascii="Wingdings" w:hAnsi="Wingdings"/>
    </w:rPr>
  </w:style>
  <w:style w:type="character" w:customStyle="1" w:styleId="WW8Num22z0">
    <w:name w:val="WW8Num22z0"/>
    <w:rsid w:val="00112A5F"/>
    <w:rPr>
      <w:rFonts w:ascii="Wingdings" w:hAnsi="Wingdings"/>
      <w:color w:val="auto"/>
    </w:rPr>
  </w:style>
  <w:style w:type="character" w:customStyle="1" w:styleId="WW8Num23z0">
    <w:name w:val="WW8Num23z0"/>
    <w:rsid w:val="00112A5F"/>
    <w:rPr>
      <w:rFonts w:ascii="Symbol" w:hAnsi="Symbol"/>
      <w:color w:val="auto"/>
    </w:rPr>
  </w:style>
  <w:style w:type="character" w:customStyle="1" w:styleId="WW8Num23z1">
    <w:name w:val="WW8Num23z1"/>
    <w:rsid w:val="00112A5F"/>
    <w:rPr>
      <w:rFonts w:ascii="Courier New" w:hAnsi="Courier New" w:cs="Courier New"/>
    </w:rPr>
  </w:style>
  <w:style w:type="character" w:customStyle="1" w:styleId="WW8Num23z2">
    <w:name w:val="WW8Num23z2"/>
    <w:rsid w:val="00112A5F"/>
    <w:rPr>
      <w:rFonts w:ascii="Wingdings" w:hAnsi="Wingdings"/>
    </w:rPr>
  </w:style>
  <w:style w:type="character" w:customStyle="1" w:styleId="WW8Num23z3">
    <w:name w:val="WW8Num23z3"/>
    <w:rsid w:val="00112A5F"/>
    <w:rPr>
      <w:rFonts w:ascii="Symbol" w:hAnsi="Symbol"/>
    </w:rPr>
  </w:style>
  <w:style w:type="character" w:customStyle="1" w:styleId="WW8Num24z0">
    <w:name w:val="WW8Num24z0"/>
    <w:rsid w:val="00112A5F"/>
    <w:rPr>
      <w:rFonts w:ascii="Wingdings" w:hAnsi="Wingdings"/>
      <w:b w:val="0"/>
      <w:i w:val="0"/>
      <w:sz w:val="20"/>
    </w:rPr>
  </w:style>
  <w:style w:type="character" w:customStyle="1" w:styleId="WW8Num25z0">
    <w:name w:val="WW8Num25z0"/>
    <w:rsid w:val="00112A5F"/>
    <w:rPr>
      <w:b/>
      <w:vanish/>
    </w:rPr>
  </w:style>
  <w:style w:type="character" w:customStyle="1" w:styleId="WW8Num25z1">
    <w:name w:val="WW8Num25z1"/>
    <w:rsid w:val="00112A5F"/>
    <w:rPr>
      <w:rFonts w:ascii="Times New (W1)" w:hAnsi="Times New (W1)"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25z2">
    <w:name w:val="WW8Num25z2"/>
    <w:rsid w:val="00112A5F"/>
    <w:rPr>
      <w:rFonts w:ascii="Times New (W1)" w:hAnsi="Times New (W1)"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25z3">
    <w:name w:val="WW8Num25z3"/>
    <w:rsid w:val="00112A5F"/>
    <w:rPr>
      <w:b/>
    </w:rPr>
  </w:style>
  <w:style w:type="character" w:customStyle="1" w:styleId="WW8Num26z0">
    <w:name w:val="WW8Num26z0"/>
    <w:rsid w:val="00112A5F"/>
    <w:rPr>
      <w:rFonts w:ascii="Symbol" w:hAnsi="Symbol"/>
    </w:rPr>
  </w:style>
  <w:style w:type="character" w:customStyle="1" w:styleId="WW8Num27z0">
    <w:name w:val="WW8Num27z0"/>
    <w:rsid w:val="00112A5F"/>
    <w:rPr>
      <w:rFonts w:ascii="Arial" w:hAnsi="Arial"/>
      <w:b w:val="0"/>
      <w:i w:val="0"/>
      <w:sz w:val="20"/>
      <w:szCs w:val="20"/>
    </w:rPr>
  </w:style>
  <w:style w:type="character" w:customStyle="1" w:styleId="WW8Num30z0">
    <w:name w:val="WW8Num30z0"/>
    <w:rsid w:val="00112A5F"/>
    <w:rPr>
      <w:rFonts w:ascii="Symbol" w:hAnsi="Symbol"/>
    </w:rPr>
  </w:style>
  <w:style w:type="character" w:customStyle="1" w:styleId="WW8Num31z0">
    <w:name w:val="WW8Num31z0"/>
    <w:rsid w:val="00112A5F"/>
    <w:rPr>
      <w:rFonts w:ascii="Symbol" w:hAnsi="Symbol"/>
    </w:rPr>
  </w:style>
  <w:style w:type="character" w:customStyle="1" w:styleId="WW8Num31z1">
    <w:name w:val="WW8Num31z1"/>
    <w:rsid w:val="00112A5F"/>
    <w:rPr>
      <w:rFonts w:ascii="Courier New" w:hAnsi="Courier New" w:cs="Courier New"/>
    </w:rPr>
  </w:style>
  <w:style w:type="character" w:customStyle="1" w:styleId="WW8Num31z2">
    <w:name w:val="WW8Num31z2"/>
    <w:rsid w:val="00112A5F"/>
    <w:rPr>
      <w:rFonts w:ascii="Wingdings" w:hAnsi="Wingdings"/>
    </w:rPr>
  </w:style>
  <w:style w:type="character" w:customStyle="1" w:styleId="WW8Num32z0">
    <w:name w:val="WW8Num32z0"/>
    <w:rsid w:val="00112A5F"/>
    <w:rPr>
      <w:b/>
      <w:vanish/>
    </w:rPr>
  </w:style>
  <w:style w:type="character" w:customStyle="1" w:styleId="WW8Num32z1">
    <w:name w:val="WW8Num32z1"/>
    <w:rsid w:val="00112A5F"/>
    <w:rPr>
      <w:rFonts w:ascii="Tahoma" w:hAnsi="Tahoma" w:cs="Times New Roman"/>
      <w:b/>
      <w:bCs w:val="0"/>
      <w:i w:val="0"/>
      <w:iCs w:val="0"/>
      <w:caps w:val="0"/>
      <w:smallCaps w:val="0"/>
      <w:strike w:val="0"/>
      <w:dstrike w:val="0"/>
      <w:vanish w:val="0"/>
      <w:color w:val="000000"/>
      <w:spacing w:val="0"/>
      <w:kern w:val="1"/>
      <w:position w:val="0"/>
      <w:sz w:val="24"/>
      <w:szCs w:val="24"/>
      <w:u w:val="none"/>
      <w:vertAlign w:val="baseline"/>
      <w:em w:val="none"/>
    </w:rPr>
  </w:style>
  <w:style w:type="character" w:customStyle="1" w:styleId="WW8Num32z2">
    <w:name w:val="WW8Num32z2"/>
    <w:rsid w:val="00112A5F"/>
    <w:rPr>
      <w:rFonts w:ascii="Times New (W1)" w:hAnsi="Times New (W1)" w:cs="Times New Roman"/>
      <w:b/>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32z3">
    <w:name w:val="WW8Num32z3"/>
    <w:rsid w:val="00112A5F"/>
    <w:rPr>
      <w:b/>
    </w:rPr>
  </w:style>
  <w:style w:type="character" w:customStyle="1" w:styleId="WW8Num33z0">
    <w:name w:val="WW8Num33z0"/>
    <w:rsid w:val="00112A5F"/>
    <w:rPr>
      <w:rFonts w:ascii="Symbol" w:hAnsi="Symbol"/>
    </w:rPr>
  </w:style>
  <w:style w:type="character" w:customStyle="1" w:styleId="WW8Num34z0">
    <w:name w:val="WW8Num34z0"/>
    <w:rsid w:val="00112A5F"/>
    <w:rPr>
      <w:rFonts w:ascii="Symbol" w:hAnsi="Symbol"/>
    </w:rPr>
  </w:style>
  <w:style w:type="character" w:customStyle="1" w:styleId="WW8Num35z0">
    <w:name w:val="WW8Num35z0"/>
    <w:rsid w:val="00112A5F"/>
    <w:rPr>
      <w:rFonts w:ascii="Symbol" w:hAnsi="Symbol"/>
    </w:rPr>
  </w:style>
  <w:style w:type="character" w:customStyle="1" w:styleId="WW8Num37z0">
    <w:name w:val="WW8Num37z0"/>
    <w:rsid w:val="00112A5F"/>
    <w:rPr>
      <w:b w:val="0"/>
    </w:rPr>
  </w:style>
  <w:style w:type="character" w:customStyle="1" w:styleId="WW8Num40z0">
    <w:name w:val="WW8Num40z0"/>
    <w:rsid w:val="00112A5F"/>
    <w:rPr>
      <w:rFonts w:ascii="Symbol" w:hAnsi="Symbol"/>
    </w:rPr>
  </w:style>
  <w:style w:type="character" w:customStyle="1" w:styleId="WW8Num42z0">
    <w:name w:val="WW8Num42z0"/>
    <w:rsid w:val="00112A5F"/>
    <w:rPr>
      <w:rFonts w:ascii="Symbol" w:hAnsi="Symbol"/>
      <w:color w:val="auto"/>
    </w:rPr>
  </w:style>
  <w:style w:type="character" w:customStyle="1" w:styleId="WW8Num42z1">
    <w:name w:val="WW8Num42z1"/>
    <w:rsid w:val="00112A5F"/>
    <w:rPr>
      <w:rFonts w:ascii="Courier New" w:hAnsi="Courier New" w:cs="Courier New"/>
    </w:rPr>
  </w:style>
  <w:style w:type="character" w:customStyle="1" w:styleId="WW8Num42z2">
    <w:name w:val="WW8Num42z2"/>
    <w:rsid w:val="00112A5F"/>
    <w:rPr>
      <w:rFonts w:ascii="Wingdings" w:hAnsi="Wingdings"/>
    </w:rPr>
  </w:style>
  <w:style w:type="character" w:customStyle="1" w:styleId="WW8Num42z3">
    <w:name w:val="WW8Num42z3"/>
    <w:rsid w:val="00112A5F"/>
    <w:rPr>
      <w:rFonts w:ascii="Symbol" w:hAnsi="Symbol"/>
    </w:rPr>
  </w:style>
  <w:style w:type="character" w:customStyle="1" w:styleId="WW8Num44z0">
    <w:name w:val="WW8Num44z0"/>
    <w:rsid w:val="00112A5F"/>
    <w:rPr>
      <w:rFonts w:ascii="Wingdings" w:hAnsi="Wingdings"/>
    </w:rPr>
  </w:style>
  <w:style w:type="character" w:customStyle="1" w:styleId="WW8Num44z1">
    <w:name w:val="WW8Num44z1"/>
    <w:rsid w:val="00112A5F"/>
    <w:rPr>
      <w:rFonts w:ascii="Courier New" w:hAnsi="Courier New" w:cs="Courier New"/>
    </w:rPr>
  </w:style>
  <w:style w:type="character" w:customStyle="1" w:styleId="WW8Num44z3">
    <w:name w:val="WW8Num44z3"/>
    <w:rsid w:val="00112A5F"/>
    <w:rPr>
      <w:rFonts w:ascii="Symbol" w:hAnsi="Symbol"/>
    </w:rPr>
  </w:style>
  <w:style w:type="character" w:styleId="aa">
    <w:name w:val="Hyperlink"/>
    <w:rsid w:val="00112A5F"/>
    <w:rPr>
      <w:color w:val="0000FF"/>
      <w:u w:val="single"/>
    </w:rPr>
  </w:style>
  <w:style w:type="character" w:customStyle="1" w:styleId="FlowBoxTextChar">
    <w:name w:val="Flow Box Text Char"/>
    <w:rsid w:val="00112A5F"/>
    <w:rPr>
      <w:lang w:val="en-US" w:eastAsia="ar-SA" w:bidi="ar-SA"/>
    </w:rPr>
  </w:style>
  <w:style w:type="character" w:customStyle="1" w:styleId="StepContinueChar">
    <w:name w:val="Step Continue Char"/>
    <w:rsid w:val="00112A5F"/>
    <w:rPr>
      <w:lang w:val="en-US" w:eastAsia="ar-SA" w:bidi="ar-SA"/>
    </w:rPr>
  </w:style>
  <w:style w:type="character" w:customStyle="1" w:styleId="CodelineChar">
    <w:name w:val="Code line Char"/>
    <w:rsid w:val="00112A5F"/>
    <w:rPr>
      <w:rFonts w:ascii="Consolas" w:hAnsi="Consolas"/>
      <w:sz w:val="22"/>
      <w:lang w:val="en-US" w:eastAsia="ar-SA" w:bidi="ar-SA"/>
    </w:rPr>
  </w:style>
  <w:style w:type="character" w:customStyle="1" w:styleId="Codecharacter">
    <w:name w:val="Code character"/>
    <w:rsid w:val="00112A5F"/>
    <w:rPr>
      <w:rFonts w:ascii="Consolas" w:hAnsi="Consolas"/>
    </w:rPr>
  </w:style>
  <w:style w:type="character" w:styleId="ab">
    <w:name w:val="FollowedHyperlink"/>
    <w:rsid w:val="00112A5F"/>
    <w:rPr>
      <w:color w:val="800080"/>
      <w:u w:val="single"/>
    </w:rPr>
  </w:style>
  <w:style w:type="character" w:customStyle="1" w:styleId="StepContinueChar1">
    <w:name w:val="Step Continue Char1"/>
    <w:rsid w:val="00112A5F"/>
    <w:rPr>
      <w:lang w:val="en-US" w:eastAsia="ar-SA" w:bidi="ar-SA"/>
    </w:rPr>
  </w:style>
  <w:style w:type="character" w:customStyle="1" w:styleId="FootnoteCharacters">
    <w:name w:val="Footnote Characters"/>
    <w:rsid w:val="00112A5F"/>
    <w:rPr>
      <w:vertAlign w:val="superscript"/>
    </w:rPr>
  </w:style>
  <w:style w:type="character" w:styleId="ac">
    <w:name w:val="annotation reference"/>
    <w:rsid w:val="00112A5F"/>
    <w:rPr>
      <w:sz w:val="16"/>
      <w:szCs w:val="16"/>
    </w:rPr>
  </w:style>
  <w:style w:type="character" w:customStyle="1" w:styleId="FigureChar">
    <w:name w:val="Figure Char"/>
    <w:rsid w:val="00112A5F"/>
    <w:rPr>
      <w:rFonts w:ascii="Arial" w:hAnsi="Arial"/>
      <w:lang w:val="en-US" w:eastAsia="ar-SA" w:bidi="ar-SA"/>
    </w:rPr>
  </w:style>
  <w:style w:type="character" w:customStyle="1" w:styleId="AnswerBulletChar">
    <w:name w:val="Answer Bullet Char"/>
    <w:rsid w:val="00112A5F"/>
    <w:rPr>
      <w:lang w:val="en-US" w:eastAsia="ar-SA" w:bidi="ar-SA"/>
    </w:rPr>
  </w:style>
  <w:style w:type="character" w:customStyle="1" w:styleId="LabHeadChar">
    <w:name w:val="Lab Head Char"/>
    <w:rsid w:val="00112A5F"/>
    <w:rPr>
      <w:rFonts w:ascii="Arial" w:hAnsi="Arial"/>
      <w:b/>
      <w:sz w:val="28"/>
      <w:szCs w:val="28"/>
      <w:lang w:val="en-US" w:eastAsia="ar-SA" w:bidi="ar-SA"/>
    </w:rPr>
  </w:style>
  <w:style w:type="character" w:customStyle="1" w:styleId="FigureCaptionChar">
    <w:name w:val="Figure Caption Char"/>
    <w:rsid w:val="00112A5F"/>
    <w:rPr>
      <w:rFonts w:ascii="Arial" w:hAnsi="Arial"/>
      <w:b/>
      <w:lang w:val="en-US" w:eastAsia="ar-SA" w:bidi="ar-SA"/>
    </w:rPr>
  </w:style>
  <w:style w:type="paragraph" w:customStyle="1" w:styleId="Heading">
    <w:name w:val="Heading"/>
    <w:basedOn w:val="a1"/>
    <w:next w:val="a2"/>
    <w:rsid w:val="00112A5F"/>
    <w:pPr>
      <w:keepNext/>
      <w:spacing w:before="240" w:after="120"/>
    </w:pPr>
    <w:rPr>
      <w:rFonts w:eastAsia="SimSun" w:cs="Mangal"/>
      <w:sz w:val="28"/>
      <w:szCs w:val="28"/>
    </w:rPr>
  </w:style>
  <w:style w:type="paragraph" w:styleId="a8">
    <w:name w:val="List"/>
    <w:basedOn w:val="a2"/>
    <w:next w:val="a2"/>
    <w:rsid w:val="00112A5F"/>
    <w:pPr>
      <w:tabs>
        <w:tab w:val="left" w:pos="340"/>
      </w:tabs>
      <w:spacing w:before="60" w:after="60"/>
      <w:ind w:left="340" w:hanging="340"/>
    </w:pPr>
  </w:style>
  <w:style w:type="paragraph" w:styleId="ad">
    <w:name w:val="caption"/>
    <w:next w:val="a1"/>
    <w:qFormat/>
    <w:rsid w:val="00112A5F"/>
    <w:pPr>
      <w:keepLines/>
      <w:tabs>
        <w:tab w:val="left" w:pos="3780"/>
      </w:tabs>
      <w:spacing w:before="120" w:after="240" w:line="240" w:lineRule="auto"/>
      <w:ind w:left="720"/>
    </w:pPr>
    <w:rPr>
      <w:rFonts w:ascii="Calibri" w:eastAsia="Times New Roman" w:hAnsi="Calibri" w:cs="Times New Roman"/>
      <w:b/>
    </w:rPr>
  </w:style>
  <w:style w:type="paragraph" w:customStyle="1" w:styleId="Index">
    <w:name w:val="Index"/>
    <w:basedOn w:val="a1"/>
    <w:rsid w:val="00112A5F"/>
    <w:pPr>
      <w:suppressLineNumbers/>
    </w:pPr>
    <w:rPr>
      <w:rFonts w:cs="Mangal"/>
    </w:rPr>
  </w:style>
  <w:style w:type="paragraph" w:styleId="ae">
    <w:name w:val="footer"/>
    <w:basedOn w:val="a1"/>
    <w:link w:val="af"/>
    <w:rsid w:val="00112A5F"/>
    <w:pPr>
      <w:pBdr>
        <w:top w:val="single" w:sz="12" w:space="1" w:color="auto"/>
      </w:pBdr>
      <w:tabs>
        <w:tab w:val="center" w:pos="4320"/>
        <w:tab w:val="right" w:pos="8640"/>
      </w:tabs>
      <w:suppressAutoHyphens w:val="0"/>
    </w:pPr>
    <w:rPr>
      <w:lang w:eastAsia="ja-JP"/>
    </w:rPr>
  </w:style>
  <w:style w:type="character" w:customStyle="1" w:styleId="af">
    <w:name w:val="頁尾 字元"/>
    <w:basedOn w:val="a3"/>
    <w:link w:val="ae"/>
    <w:rsid w:val="00112A5F"/>
    <w:rPr>
      <w:rFonts w:ascii="Segoe UI" w:eastAsia="Times New Roman" w:hAnsi="Segoe UI" w:cs="Times New Roman"/>
      <w:szCs w:val="20"/>
      <w:lang w:eastAsia="ja-JP"/>
    </w:rPr>
  </w:style>
  <w:style w:type="paragraph" w:customStyle="1" w:styleId="AnswerBody">
    <w:name w:val="Answer Body"/>
    <w:basedOn w:val="a1"/>
    <w:rsid w:val="00112A5F"/>
    <w:pPr>
      <w:spacing w:before="160"/>
      <w:ind w:left="360"/>
    </w:pPr>
  </w:style>
  <w:style w:type="paragraph" w:customStyle="1" w:styleId="QuestionLine">
    <w:name w:val="Question Line"/>
    <w:basedOn w:val="a1"/>
    <w:rsid w:val="00112A5F"/>
    <w:pPr>
      <w:tabs>
        <w:tab w:val="right" w:pos="9360"/>
      </w:tabs>
      <w:spacing w:before="200"/>
    </w:pPr>
    <w:rPr>
      <w:u w:val="single"/>
    </w:rPr>
  </w:style>
  <w:style w:type="paragraph" w:customStyle="1" w:styleId="FigureCaption">
    <w:name w:val="Figure Caption"/>
    <w:basedOn w:val="a1"/>
    <w:rsid w:val="00112A5F"/>
    <w:pPr>
      <w:spacing w:before="120"/>
      <w:ind w:left="720"/>
    </w:pPr>
    <w:rPr>
      <w:b/>
    </w:rPr>
  </w:style>
  <w:style w:type="paragraph" w:customStyle="1" w:styleId="Figure">
    <w:name w:val="Figure"/>
    <w:basedOn w:val="a1"/>
    <w:next w:val="FigureCaption"/>
    <w:rsid w:val="00112A5F"/>
    <w:pPr>
      <w:keepNext/>
      <w:spacing w:before="200"/>
      <w:ind w:left="720"/>
    </w:pPr>
  </w:style>
  <w:style w:type="paragraph" w:customStyle="1" w:styleId="QuestioninAnswerSection">
    <w:name w:val="Question in Answer Section"/>
    <w:basedOn w:val="a1"/>
    <w:next w:val="AnswerBody"/>
    <w:rsid w:val="00112A5F"/>
    <w:pPr>
      <w:numPr>
        <w:numId w:val="18"/>
      </w:numPr>
      <w:spacing w:before="240"/>
    </w:pPr>
  </w:style>
  <w:style w:type="paragraph" w:customStyle="1" w:styleId="StepContinue">
    <w:name w:val="Step Continue"/>
    <w:basedOn w:val="a1"/>
    <w:rsid w:val="00112A5F"/>
    <w:pPr>
      <w:spacing w:before="200"/>
      <w:ind w:left="720"/>
    </w:pPr>
  </w:style>
  <w:style w:type="paragraph" w:customStyle="1" w:styleId="LabTitle">
    <w:name w:val="Lab Title"/>
    <w:basedOn w:val="a1"/>
    <w:rsid w:val="00112A5F"/>
    <w:pPr>
      <w:spacing w:after="100"/>
      <w:jc w:val="center"/>
    </w:pPr>
    <w:rPr>
      <w:b/>
      <w:sz w:val="40"/>
      <w:szCs w:val="40"/>
    </w:rPr>
  </w:style>
  <w:style w:type="paragraph" w:customStyle="1" w:styleId="Body">
    <w:name w:val="Body"/>
    <w:basedOn w:val="a1"/>
    <w:rsid w:val="00112A5F"/>
    <w:pPr>
      <w:spacing w:before="160"/>
    </w:pPr>
  </w:style>
  <w:style w:type="paragraph" w:customStyle="1" w:styleId="QuestionHeading">
    <w:name w:val="Question Heading"/>
    <w:basedOn w:val="a1"/>
    <w:next w:val="Body"/>
    <w:rsid w:val="00112A5F"/>
    <w:pPr>
      <w:keepNext/>
      <w:spacing w:before="200"/>
    </w:pPr>
    <w:rPr>
      <w:b/>
      <w:sz w:val="24"/>
      <w:szCs w:val="24"/>
    </w:rPr>
  </w:style>
  <w:style w:type="paragraph" w:customStyle="1" w:styleId="BodyBulletFirst">
    <w:name w:val="Body Bullet First"/>
    <w:basedOn w:val="a1"/>
    <w:next w:val="BodyBullet"/>
    <w:rsid w:val="00112A5F"/>
    <w:pPr>
      <w:tabs>
        <w:tab w:val="left" w:pos="360"/>
        <w:tab w:val="num" w:pos="1800"/>
      </w:tabs>
      <w:spacing w:before="120"/>
      <w:ind w:left="360"/>
    </w:pPr>
  </w:style>
  <w:style w:type="paragraph" w:customStyle="1" w:styleId="BodyBullet">
    <w:name w:val="Body Bullet"/>
    <w:basedOn w:val="a1"/>
    <w:rsid w:val="00112A5F"/>
    <w:pPr>
      <w:tabs>
        <w:tab w:val="left" w:pos="360"/>
        <w:tab w:val="num" w:pos="1800"/>
      </w:tabs>
      <w:ind w:left="360"/>
    </w:pPr>
  </w:style>
  <w:style w:type="paragraph" w:customStyle="1" w:styleId="AnswerHead">
    <w:name w:val="Answer Head"/>
    <w:basedOn w:val="a1"/>
    <w:next w:val="QuestioninAnswerSection"/>
    <w:rsid w:val="00112A5F"/>
    <w:rPr>
      <w:b/>
      <w:sz w:val="28"/>
    </w:rPr>
  </w:style>
  <w:style w:type="paragraph" w:customStyle="1" w:styleId="AnswerBullet">
    <w:name w:val="Answer Bullet"/>
    <w:basedOn w:val="a1"/>
    <w:rsid w:val="00112A5F"/>
    <w:pPr>
      <w:numPr>
        <w:numId w:val="2"/>
      </w:numPr>
      <w:spacing w:before="120"/>
      <w:ind w:left="720"/>
    </w:pPr>
  </w:style>
  <w:style w:type="paragraph" w:styleId="af0">
    <w:name w:val="Balloon Text"/>
    <w:basedOn w:val="a1"/>
    <w:link w:val="af1"/>
    <w:rsid w:val="00112A5F"/>
    <w:rPr>
      <w:rFonts w:ascii="Tahoma" w:hAnsi="Tahoma" w:cs="Tahoma"/>
      <w:sz w:val="16"/>
      <w:szCs w:val="16"/>
    </w:rPr>
  </w:style>
  <w:style w:type="character" w:customStyle="1" w:styleId="af1">
    <w:name w:val="註解方塊文字 字元"/>
    <w:basedOn w:val="a3"/>
    <w:link w:val="af0"/>
    <w:rsid w:val="00112A5F"/>
    <w:rPr>
      <w:rFonts w:ascii="Tahoma" w:eastAsia="Times New Roman" w:hAnsi="Tahoma" w:cs="Tahoma"/>
      <w:sz w:val="16"/>
      <w:szCs w:val="16"/>
      <w:lang w:eastAsia="ar-SA"/>
    </w:rPr>
  </w:style>
  <w:style w:type="paragraph" w:customStyle="1" w:styleId="LabHead">
    <w:name w:val="Lab Head"/>
    <w:basedOn w:val="a1"/>
    <w:next w:val="Body"/>
    <w:rsid w:val="00112A5F"/>
    <w:pPr>
      <w:spacing w:before="240"/>
    </w:pPr>
    <w:rPr>
      <w:b/>
      <w:sz w:val="28"/>
      <w:szCs w:val="28"/>
    </w:rPr>
  </w:style>
  <w:style w:type="paragraph" w:customStyle="1" w:styleId="FlowBoxText">
    <w:name w:val="Flow Box Text"/>
    <w:basedOn w:val="a1"/>
    <w:rsid w:val="00112A5F"/>
    <w:pPr>
      <w:spacing w:before="60"/>
      <w:jc w:val="center"/>
    </w:pPr>
  </w:style>
  <w:style w:type="paragraph" w:customStyle="1" w:styleId="TableHead">
    <w:name w:val="Table Head"/>
    <w:basedOn w:val="a1"/>
    <w:rsid w:val="00112A5F"/>
    <w:pPr>
      <w:spacing w:before="80" w:after="80"/>
      <w:jc w:val="center"/>
    </w:pPr>
    <w:rPr>
      <w:b/>
    </w:rPr>
  </w:style>
  <w:style w:type="paragraph" w:customStyle="1" w:styleId="TableBody">
    <w:name w:val="Table Body"/>
    <w:basedOn w:val="a1"/>
    <w:rsid w:val="00112A5F"/>
    <w:pPr>
      <w:spacing w:before="80" w:after="80"/>
    </w:pPr>
  </w:style>
  <w:style w:type="paragraph" w:customStyle="1" w:styleId="TableHeadinPrimaryStep">
    <w:name w:val="Table Head in Primary Step"/>
    <w:basedOn w:val="a1"/>
    <w:rsid w:val="00112A5F"/>
    <w:pPr>
      <w:spacing w:before="80" w:after="80"/>
      <w:jc w:val="center"/>
    </w:pPr>
    <w:rPr>
      <w:b/>
      <w:sz w:val="24"/>
      <w:szCs w:val="24"/>
    </w:rPr>
  </w:style>
  <w:style w:type="paragraph" w:customStyle="1" w:styleId="TableBodyinPrimaryStep">
    <w:name w:val="Table Body in Primary Step"/>
    <w:basedOn w:val="a1"/>
    <w:rsid w:val="00112A5F"/>
    <w:pPr>
      <w:spacing w:before="80" w:after="80"/>
    </w:pPr>
    <w:rPr>
      <w:sz w:val="24"/>
      <w:szCs w:val="24"/>
    </w:rPr>
  </w:style>
  <w:style w:type="paragraph" w:customStyle="1" w:styleId="Stepx-xContinue">
    <w:name w:val="Step x-x Continue"/>
    <w:basedOn w:val="Stepx-x"/>
    <w:next w:val="Stepx-xNoNumbering"/>
    <w:rsid w:val="00112A5F"/>
  </w:style>
  <w:style w:type="paragraph" w:customStyle="1" w:styleId="Codeline">
    <w:name w:val="Code line"/>
    <w:basedOn w:val="StepContinue"/>
    <w:rsid w:val="00112A5F"/>
    <w:rPr>
      <w:rFonts w:ascii="Consolas" w:hAnsi="Consolas"/>
    </w:rPr>
  </w:style>
  <w:style w:type="paragraph" w:styleId="af2">
    <w:name w:val="Document Map"/>
    <w:basedOn w:val="a1"/>
    <w:link w:val="af3"/>
    <w:rsid w:val="00112A5F"/>
    <w:pPr>
      <w:shd w:val="clear" w:color="auto" w:fill="000080"/>
    </w:pPr>
    <w:rPr>
      <w:rFonts w:ascii="Tahoma" w:hAnsi="Tahoma" w:cs="Tahoma"/>
    </w:rPr>
  </w:style>
  <w:style w:type="character" w:customStyle="1" w:styleId="af3">
    <w:name w:val="文件引導模式 字元"/>
    <w:basedOn w:val="a3"/>
    <w:link w:val="af2"/>
    <w:rsid w:val="00112A5F"/>
    <w:rPr>
      <w:rFonts w:ascii="Tahoma" w:eastAsia="Times New Roman" w:hAnsi="Tahoma" w:cs="Tahoma"/>
      <w:szCs w:val="20"/>
      <w:shd w:val="clear" w:color="auto" w:fill="000080"/>
      <w:lang w:eastAsia="ar-SA"/>
    </w:rPr>
  </w:style>
  <w:style w:type="paragraph" w:customStyle="1" w:styleId="GeneralInstructionsOnly">
    <w:name w:val="General Instructions Only"/>
    <w:basedOn w:val="a1"/>
    <w:rsid w:val="00112A5F"/>
    <w:pPr>
      <w:spacing w:after="100"/>
      <w:jc w:val="center"/>
    </w:pPr>
    <w:rPr>
      <w:b/>
      <w:sz w:val="24"/>
      <w:szCs w:val="24"/>
    </w:rPr>
  </w:style>
  <w:style w:type="paragraph" w:styleId="af4">
    <w:name w:val="header"/>
    <w:basedOn w:val="a1"/>
    <w:link w:val="af5"/>
    <w:rsid w:val="00112A5F"/>
    <w:pPr>
      <w:pBdr>
        <w:bottom w:val="single" w:sz="12" w:space="1" w:color="auto"/>
      </w:pBdr>
      <w:tabs>
        <w:tab w:val="center" w:pos="4320"/>
        <w:tab w:val="right" w:pos="9360"/>
      </w:tabs>
      <w:suppressAutoHyphens w:val="0"/>
    </w:pPr>
    <w:rPr>
      <w:rFonts w:cs="Arial"/>
      <w:lang w:eastAsia="ja-JP"/>
    </w:rPr>
  </w:style>
  <w:style w:type="character" w:customStyle="1" w:styleId="af5">
    <w:name w:val="頁首 字元"/>
    <w:basedOn w:val="a3"/>
    <w:link w:val="af4"/>
    <w:rsid w:val="00112A5F"/>
    <w:rPr>
      <w:rFonts w:ascii="Segoe UI" w:eastAsia="Times New Roman" w:hAnsi="Segoe UI" w:cs="Arial"/>
      <w:szCs w:val="20"/>
      <w:lang w:eastAsia="ja-JP"/>
    </w:rPr>
  </w:style>
  <w:style w:type="paragraph" w:customStyle="1" w:styleId="Stepx-xNoNumbering">
    <w:name w:val="Step x-x No Numbering"/>
    <w:basedOn w:val="a1"/>
    <w:rsid w:val="00112A5F"/>
    <w:pPr>
      <w:spacing w:before="200"/>
      <w:ind w:left="720"/>
    </w:pPr>
    <w:rPr>
      <w:b/>
      <w:sz w:val="24"/>
    </w:rPr>
  </w:style>
  <w:style w:type="paragraph" w:styleId="af6">
    <w:name w:val="footnote text"/>
    <w:basedOn w:val="a1"/>
    <w:link w:val="af7"/>
    <w:rsid w:val="00112A5F"/>
  </w:style>
  <w:style w:type="character" w:customStyle="1" w:styleId="af7">
    <w:name w:val="註腳文字 字元"/>
    <w:basedOn w:val="a3"/>
    <w:link w:val="af6"/>
    <w:rsid w:val="00112A5F"/>
    <w:rPr>
      <w:rFonts w:ascii="Segoe UI" w:eastAsia="Times New Roman" w:hAnsi="Segoe UI" w:cs="Times New Roman"/>
      <w:szCs w:val="20"/>
      <w:lang w:eastAsia="ar-SA"/>
    </w:rPr>
  </w:style>
  <w:style w:type="paragraph" w:styleId="af8">
    <w:name w:val="annotation text"/>
    <w:basedOn w:val="a1"/>
    <w:link w:val="af9"/>
    <w:rsid w:val="00112A5F"/>
  </w:style>
  <w:style w:type="character" w:customStyle="1" w:styleId="af9">
    <w:name w:val="註解文字 字元"/>
    <w:basedOn w:val="a3"/>
    <w:link w:val="af8"/>
    <w:rsid w:val="00112A5F"/>
    <w:rPr>
      <w:rFonts w:ascii="Segoe UI" w:eastAsia="Times New Roman" w:hAnsi="Segoe UI" w:cs="Times New Roman"/>
      <w:szCs w:val="20"/>
      <w:lang w:eastAsia="ar-SA"/>
    </w:rPr>
  </w:style>
  <w:style w:type="paragraph" w:styleId="afa">
    <w:name w:val="annotation subject"/>
    <w:basedOn w:val="af8"/>
    <w:next w:val="af8"/>
    <w:link w:val="afb"/>
    <w:rsid w:val="00112A5F"/>
    <w:rPr>
      <w:b/>
      <w:bCs/>
    </w:rPr>
  </w:style>
  <w:style w:type="character" w:customStyle="1" w:styleId="afb">
    <w:name w:val="註解主旨 字元"/>
    <w:basedOn w:val="af9"/>
    <w:link w:val="afa"/>
    <w:rsid w:val="00112A5F"/>
    <w:rPr>
      <w:rFonts w:ascii="Segoe UI" w:eastAsia="Times New Roman" w:hAnsi="Segoe UI" w:cs="Times New Roman"/>
      <w:b/>
      <w:bCs/>
      <w:szCs w:val="20"/>
      <w:lang w:eastAsia="ar-SA"/>
    </w:rPr>
  </w:style>
  <w:style w:type="paragraph" w:styleId="afc">
    <w:name w:val="endnote text"/>
    <w:basedOn w:val="a1"/>
    <w:link w:val="afd"/>
    <w:rsid w:val="00112A5F"/>
  </w:style>
  <w:style w:type="character" w:customStyle="1" w:styleId="afd">
    <w:name w:val="章節附註文字 字元"/>
    <w:basedOn w:val="a3"/>
    <w:link w:val="afc"/>
    <w:rsid w:val="00112A5F"/>
    <w:rPr>
      <w:rFonts w:ascii="Segoe UI" w:eastAsia="Times New Roman" w:hAnsi="Segoe UI" w:cs="Times New Roman"/>
      <w:szCs w:val="20"/>
      <w:lang w:eastAsia="ar-SA"/>
    </w:rPr>
  </w:style>
  <w:style w:type="paragraph" w:customStyle="1" w:styleId="GeneralBody">
    <w:name w:val="General Body"/>
    <w:basedOn w:val="a1"/>
    <w:rsid w:val="00112A5F"/>
    <w:pPr>
      <w:spacing w:before="280"/>
      <w:ind w:left="720"/>
    </w:pPr>
    <w:rPr>
      <w:sz w:val="24"/>
      <w:szCs w:val="24"/>
    </w:rPr>
  </w:style>
  <w:style w:type="paragraph" w:customStyle="1" w:styleId="StyleQuestionHeadingItalic">
    <w:name w:val="Style Question Heading + Italic"/>
    <w:basedOn w:val="QuestionHeading"/>
    <w:next w:val="Body"/>
    <w:rsid w:val="00112A5F"/>
    <w:rPr>
      <w:bCs/>
      <w:i/>
      <w:iCs/>
    </w:rPr>
  </w:style>
  <w:style w:type="paragraph" w:styleId="afe">
    <w:name w:val="Revision"/>
    <w:rsid w:val="00112A5F"/>
    <w:pPr>
      <w:suppressAutoHyphens/>
      <w:spacing w:after="0" w:line="240" w:lineRule="auto"/>
    </w:pPr>
    <w:rPr>
      <w:rFonts w:ascii="Arial" w:eastAsia="Times New Roman" w:hAnsi="Arial" w:cs="Times New Roman"/>
      <w:sz w:val="20"/>
      <w:szCs w:val="20"/>
      <w:lang w:eastAsia="ar-SA"/>
    </w:rPr>
  </w:style>
  <w:style w:type="paragraph" w:customStyle="1" w:styleId="BodyTextRight">
    <w:name w:val="Body Text Right"/>
    <w:basedOn w:val="a2"/>
    <w:rsid w:val="00112A5F"/>
    <w:pPr>
      <w:spacing w:before="0" w:after="0"/>
      <w:jc w:val="right"/>
    </w:pPr>
  </w:style>
  <w:style w:type="paragraph" w:customStyle="1" w:styleId="BodySmallRight">
    <w:name w:val="Body Small Right"/>
    <w:basedOn w:val="BodyTextRight"/>
    <w:rsid w:val="00112A5F"/>
    <w:rPr>
      <w:sz w:val="18"/>
      <w:szCs w:val="18"/>
    </w:rPr>
  </w:style>
  <w:style w:type="character" w:customStyle="1" w:styleId="Buttons">
    <w:name w:val="Buttons"/>
    <w:basedOn w:val="a3"/>
    <w:rsid w:val="00112A5F"/>
    <w:rPr>
      <w:b/>
    </w:rPr>
  </w:style>
  <w:style w:type="paragraph" w:styleId="aff">
    <w:name w:val="Title"/>
    <w:basedOn w:val="a1"/>
    <w:link w:val="aff0"/>
    <w:rsid w:val="00112A5F"/>
    <w:pPr>
      <w:framePr w:h="1152" w:hRule="exact" w:wrap="around" w:vAnchor="page" w:hAnchor="page" w:xAlign="center" w:y="1441" w:anchorLock="1"/>
      <w:suppressAutoHyphens w:val="0"/>
      <w:jc w:val="center"/>
    </w:pPr>
    <w:rPr>
      <w:b/>
      <w:kern w:val="28"/>
      <w:sz w:val="36"/>
      <w:lang w:eastAsia="en-US"/>
    </w:rPr>
  </w:style>
  <w:style w:type="character" w:customStyle="1" w:styleId="aff0">
    <w:name w:val="標題 字元"/>
    <w:basedOn w:val="a3"/>
    <w:link w:val="aff"/>
    <w:rsid w:val="00112A5F"/>
    <w:rPr>
      <w:rFonts w:ascii="Segoe UI" w:eastAsia="Times New Roman" w:hAnsi="Segoe UI" w:cs="Times New Roman"/>
      <w:b/>
      <w:kern w:val="28"/>
      <w:sz w:val="36"/>
      <w:szCs w:val="20"/>
    </w:rPr>
  </w:style>
  <w:style w:type="paragraph" w:customStyle="1" w:styleId="Byline">
    <w:name w:val="Byline"/>
    <w:basedOn w:val="aff"/>
    <w:rsid w:val="00112A5F"/>
    <w:pPr>
      <w:framePr w:wrap="around"/>
      <w:spacing w:after="240"/>
      <w:jc w:val="right"/>
    </w:pPr>
    <w:rPr>
      <w:caps/>
      <w:sz w:val="24"/>
      <w:szCs w:val="28"/>
    </w:rPr>
  </w:style>
  <w:style w:type="paragraph" w:customStyle="1" w:styleId="Chapter">
    <w:name w:val="Chapter"/>
    <w:basedOn w:val="a1"/>
    <w:rsid w:val="00112A5F"/>
    <w:pPr>
      <w:keepNext/>
      <w:keepLines/>
      <w:suppressAutoHyphens w:val="0"/>
      <w:spacing w:before="240"/>
    </w:pPr>
    <w:rPr>
      <w:rFonts w:ascii="Times New Roman" w:hAnsi="Times New Roman"/>
      <w:smallCaps/>
      <w:spacing w:val="80"/>
      <w:sz w:val="28"/>
      <w:lang w:eastAsia="en-US"/>
    </w:rPr>
  </w:style>
  <w:style w:type="paragraph" w:customStyle="1" w:styleId="Figures">
    <w:name w:val="Figures"/>
    <w:basedOn w:val="a2"/>
    <w:next w:val="a1"/>
    <w:rsid w:val="00112A5F"/>
    <w:pPr>
      <w:tabs>
        <w:tab w:val="left" w:pos="3600"/>
        <w:tab w:val="left" w:pos="3958"/>
      </w:tabs>
    </w:pPr>
  </w:style>
  <w:style w:type="paragraph" w:customStyle="1" w:styleId="Drawings">
    <w:name w:val="Drawings"/>
    <w:basedOn w:val="Figures"/>
    <w:rsid w:val="00112A5F"/>
    <w:pPr>
      <w:tabs>
        <w:tab w:val="clear" w:pos="3600"/>
        <w:tab w:val="clear" w:pos="3958"/>
      </w:tabs>
      <w:jc w:val="right"/>
    </w:pPr>
  </w:style>
  <w:style w:type="paragraph" w:customStyle="1" w:styleId="ForcePageBreak">
    <w:name w:val="ForcePageBreak"/>
    <w:basedOn w:val="AllowPageBreak"/>
    <w:rsid w:val="00112A5F"/>
    <w:pPr>
      <w:pageBreakBefore/>
    </w:pPr>
  </w:style>
  <w:style w:type="paragraph" w:customStyle="1" w:styleId="HeadingBase">
    <w:name w:val="Heading Base"/>
    <w:rsid w:val="00112A5F"/>
    <w:pPr>
      <w:keepNext/>
      <w:spacing w:after="0" w:line="240" w:lineRule="auto"/>
    </w:pPr>
    <w:rPr>
      <w:rFonts w:ascii="Franklin Gothic Book" w:eastAsia="Times New Roman" w:hAnsi="Franklin Gothic Book" w:cs="Times New Roman"/>
      <w:b/>
      <w:caps/>
      <w:color w:val="003366"/>
      <w:sz w:val="24"/>
      <w:szCs w:val="20"/>
      <w:lang w:val="en-AU"/>
    </w:rPr>
  </w:style>
  <w:style w:type="paragraph" w:customStyle="1" w:styleId="GlossaryHeading">
    <w:name w:val="Glossary Heading"/>
    <w:basedOn w:val="HeadingBase"/>
    <w:rsid w:val="00112A5F"/>
    <w:rPr>
      <w:sz w:val="32"/>
    </w:rPr>
  </w:style>
  <w:style w:type="paragraph" w:customStyle="1" w:styleId="HeadingProcedure">
    <w:name w:val="Heading Procedure"/>
    <w:basedOn w:val="HeadingBase"/>
    <w:next w:val="a1"/>
    <w:rsid w:val="00112A5F"/>
    <w:pPr>
      <w:numPr>
        <w:numId w:val="6"/>
      </w:numPr>
      <w:tabs>
        <w:tab w:val="left" w:pos="0"/>
      </w:tabs>
      <w:spacing w:before="120" w:after="60"/>
    </w:pPr>
    <w:rPr>
      <w:i/>
      <w:caps w:val="0"/>
      <w:sz w:val="22"/>
    </w:rPr>
  </w:style>
  <w:style w:type="character" w:customStyle="1" w:styleId="HotSpot">
    <w:name w:val="HotSpot"/>
    <w:rsid w:val="00112A5F"/>
    <w:rPr>
      <w:b w:val="0"/>
      <w:i w:val="0"/>
      <w:color w:val="0000FF"/>
      <w:u w:val="none"/>
    </w:rPr>
  </w:style>
  <w:style w:type="paragraph" w:customStyle="1" w:styleId="InChapter">
    <w:name w:val="InChapter"/>
    <w:basedOn w:val="31"/>
    <w:rsid w:val="00112A5F"/>
    <w:pPr>
      <w:spacing w:after="240"/>
      <w:outlineLvl w:val="9"/>
    </w:pPr>
    <w:rPr>
      <w:noProof/>
    </w:rPr>
  </w:style>
  <w:style w:type="paragraph" w:styleId="11">
    <w:name w:val="index 1"/>
    <w:basedOn w:val="a1"/>
    <w:next w:val="a1"/>
    <w:semiHidden/>
    <w:rsid w:val="00112A5F"/>
    <w:pPr>
      <w:keepLines/>
      <w:tabs>
        <w:tab w:val="right" w:pos="4176"/>
      </w:tabs>
      <w:suppressAutoHyphens w:val="0"/>
      <w:ind w:left="198" w:hanging="198"/>
    </w:pPr>
    <w:rPr>
      <w:rFonts w:ascii="Gill Sans MT" w:hAnsi="Gill Sans MT"/>
      <w:caps/>
      <w:lang w:eastAsia="en-US"/>
    </w:rPr>
  </w:style>
  <w:style w:type="paragraph" w:styleId="25">
    <w:name w:val="index 2"/>
    <w:basedOn w:val="a1"/>
    <w:next w:val="a1"/>
    <w:semiHidden/>
    <w:rsid w:val="00112A5F"/>
    <w:pPr>
      <w:keepNext/>
      <w:keepLines/>
      <w:tabs>
        <w:tab w:val="right" w:pos="4176"/>
      </w:tabs>
      <w:suppressAutoHyphens w:val="0"/>
      <w:ind w:left="568" w:hanging="284"/>
    </w:pPr>
    <w:rPr>
      <w:rFonts w:ascii="Gill Sans MT" w:hAnsi="Gill Sans MT"/>
      <w:lang w:eastAsia="en-US"/>
    </w:rPr>
  </w:style>
  <w:style w:type="paragraph" w:styleId="23">
    <w:name w:val="List 2"/>
    <w:basedOn w:val="a2"/>
    <w:rsid w:val="00112A5F"/>
    <w:pPr>
      <w:tabs>
        <w:tab w:val="left" w:pos="680"/>
      </w:tabs>
      <w:spacing w:before="60" w:after="60"/>
      <w:ind w:left="680" w:hanging="340"/>
    </w:pPr>
  </w:style>
  <w:style w:type="paragraph" w:styleId="20">
    <w:name w:val="List Number 2"/>
    <w:basedOn w:val="23"/>
    <w:rsid w:val="00112A5F"/>
    <w:pPr>
      <w:numPr>
        <w:numId w:val="7"/>
      </w:numPr>
    </w:pPr>
  </w:style>
  <w:style w:type="paragraph" w:styleId="35">
    <w:name w:val="index 3"/>
    <w:basedOn w:val="20"/>
    <w:next w:val="a1"/>
    <w:semiHidden/>
    <w:rsid w:val="00112A5F"/>
    <w:pPr>
      <w:numPr>
        <w:numId w:val="0"/>
      </w:numPr>
      <w:tabs>
        <w:tab w:val="right" w:leader="dot" w:pos="4176"/>
      </w:tabs>
    </w:pPr>
  </w:style>
  <w:style w:type="paragraph" w:styleId="aff1">
    <w:name w:val="index heading"/>
    <w:basedOn w:val="a1"/>
    <w:next w:val="11"/>
    <w:semiHidden/>
    <w:rsid w:val="00112A5F"/>
    <w:pPr>
      <w:keepNext/>
      <w:keepLines/>
      <w:suppressAutoHyphens w:val="0"/>
      <w:spacing w:before="120" w:after="120"/>
    </w:pPr>
    <w:rPr>
      <w:b/>
      <w:color w:val="336699"/>
      <w:sz w:val="24"/>
      <w:lang w:eastAsia="en-US"/>
    </w:rPr>
  </w:style>
  <w:style w:type="paragraph" w:styleId="33">
    <w:name w:val="List 3"/>
    <w:basedOn w:val="a2"/>
    <w:rsid w:val="00112A5F"/>
    <w:pPr>
      <w:tabs>
        <w:tab w:val="left" w:pos="1021"/>
      </w:tabs>
      <w:spacing w:before="60" w:after="60"/>
      <w:ind w:left="1020" w:hanging="340"/>
    </w:pPr>
  </w:style>
  <w:style w:type="paragraph" w:styleId="43">
    <w:name w:val="List 4"/>
    <w:basedOn w:val="a2"/>
    <w:rsid w:val="00112A5F"/>
    <w:pPr>
      <w:tabs>
        <w:tab w:val="left" w:pos="1361"/>
      </w:tabs>
      <w:spacing w:before="60" w:after="60"/>
      <w:ind w:left="1361" w:hanging="340"/>
    </w:pPr>
  </w:style>
  <w:style w:type="paragraph" w:styleId="53">
    <w:name w:val="List 5"/>
    <w:basedOn w:val="a2"/>
    <w:rsid w:val="00112A5F"/>
    <w:pPr>
      <w:tabs>
        <w:tab w:val="left" w:pos="1701"/>
      </w:tabs>
      <w:spacing w:before="60" w:after="60"/>
      <w:ind w:left="1701" w:hanging="340"/>
    </w:pPr>
  </w:style>
  <w:style w:type="paragraph" w:customStyle="1" w:styleId="ListAlpha">
    <w:name w:val="List Alpha"/>
    <w:basedOn w:val="a8"/>
    <w:rsid w:val="00112A5F"/>
    <w:pPr>
      <w:numPr>
        <w:numId w:val="8"/>
      </w:numPr>
    </w:pPr>
  </w:style>
  <w:style w:type="paragraph" w:customStyle="1" w:styleId="ListAlpha2">
    <w:name w:val="List Alpha 2"/>
    <w:basedOn w:val="23"/>
    <w:rsid w:val="00112A5F"/>
    <w:pPr>
      <w:numPr>
        <w:numId w:val="9"/>
      </w:numPr>
    </w:pPr>
    <w:rPr>
      <w:szCs w:val="22"/>
    </w:rPr>
  </w:style>
  <w:style w:type="paragraph" w:styleId="40">
    <w:name w:val="List Bullet 4"/>
    <w:basedOn w:val="43"/>
    <w:rsid w:val="00112A5F"/>
    <w:pPr>
      <w:numPr>
        <w:numId w:val="12"/>
      </w:numPr>
    </w:pPr>
  </w:style>
  <w:style w:type="paragraph" w:styleId="50">
    <w:name w:val="List Bullet 5"/>
    <w:basedOn w:val="53"/>
    <w:rsid w:val="00112A5F"/>
    <w:pPr>
      <w:numPr>
        <w:numId w:val="13"/>
      </w:numPr>
    </w:pPr>
  </w:style>
  <w:style w:type="paragraph" w:styleId="44">
    <w:name w:val="List Continue 4"/>
    <w:basedOn w:val="43"/>
    <w:rsid w:val="00112A5F"/>
    <w:pPr>
      <w:ind w:firstLine="0"/>
    </w:pPr>
  </w:style>
  <w:style w:type="paragraph" w:styleId="54">
    <w:name w:val="List Continue 5"/>
    <w:basedOn w:val="53"/>
    <w:rsid w:val="00112A5F"/>
    <w:pPr>
      <w:ind w:firstLine="0"/>
    </w:pPr>
  </w:style>
  <w:style w:type="paragraph" w:customStyle="1" w:styleId="ListNote">
    <w:name w:val="List Note"/>
    <w:basedOn w:val="a8"/>
    <w:rsid w:val="00112A5F"/>
    <w:pPr>
      <w:pBdr>
        <w:top w:val="double" w:sz="4" w:space="2" w:color="A0BEDC"/>
        <w:bottom w:val="double" w:sz="4" w:space="2" w:color="A0BEDC"/>
      </w:pBdr>
      <w:tabs>
        <w:tab w:val="left" w:pos="1021"/>
      </w:tabs>
      <w:ind w:firstLine="0"/>
    </w:pPr>
  </w:style>
  <w:style w:type="paragraph" w:styleId="3">
    <w:name w:val="List Number 3"/>
    <w:basedOn w:val="33"/>
    <w:rsid w:val="00112A5F"/>
    <w:pPr>
      <w:numPr>
        <w:numId w:val="15"/>
      </w:numPr>
    </w:pPr>
  </w:style>
  <w:style w:type="paragraph" w:styleId="4">
    <w:name w:val="List Number 4"/>
    <w:basedOn w:val="43"/>
    <w:rsid w:val="00112A5F"/>
    <w:pPr>
      <w:numPr>
        <w:numId w:val="16"/>
      </w:numPr>
    </w:pPr>
  </w:style>
  <w:style w:type="paragraph" w:styleId="5">
    <w:name w:val="List Number 5"/>
    <w:basedOn w:val="53"/>
    <w:rsid w:val="00112A5F"/>
    <w:pPr>
      <w:numPr>
        <w:numId w:val="17"/>
      </w:numPr>
    </w:pPr>
  </w:style>
  <w:style w:type="paragraph" w:customStyle="1" w:styleId="MarginNote">
    <w:name w:val="Margin Note"/>
    <w:basedOn w:val="a2"/>
    <w:rsid w:val="00112A5F"/>
    <w:pPr>
      <w:pBdr>
        <w:top w:val="single" w:sz="6" w:space="6" w:color="FFFFFF"/>
        <w:bottom w:val="single" w:sz="6" w:space="6" w:color="FFFFFF"/>
      </w:pBdr>
      <w:shd w:val="pct10" w:color="auto" w:fill="auto"/>
      <w:tabs>
        <w:tab w:val="left" w:pos="567"/>
      </w:tabs>
      <w:spacing w:before="60" w:after="60"/>
    </w:pPr>
    <w:rPr>
      <w:i/>
    </w:rPr>
  </w:style>
  <w:style w:type="paragraph" w:customStyle="1" w:styleId="MarginEdition">
    <w:name w:val="Margin Edition"/>
    <w:basedOn w:val="MarginNote"/>
    <w:rsid w:val="00112A5F"/>
    <w:pPr>
      <w:spacing w:before="0" w:after="0"/>
    </w:pPr>
    <w:rPr>
      <w:rFonts w:ascii="Arial Black" w:hAnsi="Arial Black"/>
      <w:color w:val="999999"/>
    </w:rPr>
  </w:style>
  <w:style w:type="paragraph" w:customStyle="1" w:styleId="MarginIcons">
    <w:name w:val="Margin Icons"/>
    <w:basedOn w:val="a2"/>
    <w:rsid w:val="00112A5F"/>
    <w:pPr>
      <w:framePr w:w="1138" w:wrap="around" w:vAnchor="text" w:hAnchor="page" w:x="188" w:y="-215" w:anchorLock="1"/>
      <w:spacing w:before="60" w:after="60"/>
      <w:jc w:val="right"/>
    </w:pPr>
    <w:rPr>
      <w:rFonts w:ascii="Trebuchet MS" w:hAnsi="Trebuchet MS"/>
      <w:color w:val="FF0000"/>
      <w:sz w:val="16"/>
    </w:rPr>
  </w:style>
  <w:style w:type="paragraph" w:customStyle="1" w:styleId="MiniTOCItem">
    <w:name w:val="MiniTOCItem"/>
    <w:basedOn w:val="a"/>
    <w:rsid w:val="00112A5F"/>
    <w:pPr>
      <w:numPr>
        <w:numId w:val="0"/>
      </w:numPr>
      <w:tabs>
        <w:tab w:val="right" w:leader="dot" w:pos="6521"/>
      </w:tabs>
      <w:spacing w:before="0"/>
    </w:pPr>
  </w:style>
  <w:style w:type="paragraph" w:customStyle="1" w:styleId="MiniTOCTitle">
    <w:name w:val="MiniTOCTitle"/>
    <w:basedOn w:val="41"/>
    <w:rsid w:val="00112A5F"/>
    <w:pPr>
      <w:framePr w:wrap="around" w:vAnchor="text" w:hAnchor="text" w:y="1"/>
      <w:pBdr>
        <w:bottom w:val="single" w:sz="12" w:space="1" w:color="EE3424"/>
      </w:pBdr>
      <w:spacing w:before="240"/>
      <w:outlineLvl w:val="9"/>
    </w:pPr>
    <w:rPr>
      <w:rFonts w:ascii="Segoe UI" w:hAnsi="Segoe UI"/>
      <w:noProof/>
      <w:sz w:val="24"/>
    </w:rPr>
  </w:style>
  <w:style w:type="paragraph" w:customStyle="1" w:styleId="Note">
    <w:name w:val="Note"/>
    <w:basedOn w:val="a2"/>
    <w:rsid w:val="00112A5F"/>
    <w:pPr>
      <w:pBdr>
        <w:top w:val="double" w:sz="4" w:space="4" w:color="A0BEDC"/>
        <w:bottom w:val="double" w:sz="4" w:space="4" w:color="A0BEDC"/>
      </w:pBdr>
      <w:tabs>
        <w:tab w:val="left" w:pos="680"/>
      </w:tabs>
    </w:pPr>
  </w:style>
  <w:style w:type="paragraph" w:customStyle="1" w:styleId="NoteBullet">
    <w:name w:val="Note Bullet"/>
    <w:basedOn w:val="Note"/>
    <w:rsid w:val="00112A5F"/>
    <w:pPr>
      <w:tabs>
        <w:tab w:val="clear" w:pos="680"/>
      </w:tabs>
      <w:spacing w:before="60" w:after="60"/>
    </w:pPr>
  </w:style>
  <w:style w:type="character" w:styleId="aff2">
    <w:name w:val="page number"/>
    <w:basedOn w:val="a3"/>
    <w:rsid w:val="00112A5F"/>
  </w:style>
  <w:style w:type="paragraph" w:customStyle="1" w:styleId="SubHeading1">
    <w:name w:val="SubHeading1"/>
    <w:basedOn w:val="HeadingBase"/>
    <w:rsid w:val="00112A5F"/>
    <w:pPr>
      <w:spacing w:before="240" w:after="60"/>
    </w:pPr>
    <w:rPr>
      <w:rFonts w:ascii="Arial" w:hAnsi="Arial"/>
      <w:caps w:val="0"/>
      <w:color w:val="auto"/>
    </w:rPr>
  </w:style>
  <w:style w:type="paragraph" w:customStyle="1" w:styleId="SubHeading2">
    <w:name w:val="SubHeading2"/>
    <w:basedOn w:val="HeadingBase"/>
    <w:rsid w:val="00112A5F"/>
    <w:pPr>
      <w:spacing w:before="240" w:after="60"/>
    </w:pPr>
    <w:rPr>
      <w:sz w:val="20"/>
    </w:rPr>
  </w:style>
  <w:style w:type="character" w:customStyle="1" w:styleId="Subscript">
    <w:name w:val="Subscript"/>
    <w:basedOn w:val="a3"/>
    <w:rsid w:val="00112A5F"/>
    <w:rPr>
      <w:sz w:val="16"/>
      <w:vertAlign w:val="subscript"/>
    </w:rPr>
  </w:style>
  <w:style w:type="paragraph" w:styleId="aff3">
    <w:name w:val="Subtitle"/>
    <w:basedOn w:val="aff"/>
    <w:link w:val="aff4"/>
    <w:rsid w:val="00112A5F"/>
    <w:pPr>
      <w:framePr w:w="10526" w:h="1872" w:hRule="exact" w:wrap="notBeside" w:vAnchor="text" w:hAnchor="text" w:x="721" w:y="577"/>
      <w:pBdr>
        <w:bottom w:val="single" w:sz="18" w:space="1" w:color="000000" w:themeColor="text1"/>
      </w:pBdr>
      <w:tabs>
        <w:tab w:val="left" w:pos="7230"/>
      </w:tabs>
    </w:pPr>
    <w:rPr>
      <w:rFonts w:ascii="Times New Roman" w:hAnsi="Times New Roman"/>
    </w:rPr>
  </w:style>
  <w:style w:type="character" w:customStyle="1" w:styleId="aff4">
    <w:name w:val="副標題 字元"/>
    <w:basedOn w:val="a3"/>
    <w:link w:val="aff3"/>
    <w:rsid w:val="00112A5F"/>
    <w:rPr>
      <w:rFonts w:ascii="Times New Roman" w:eastAsia="Times New Roman" w:hAnsi="Times New Roman" w:cs="Times New Roman"/>
      <w:b/>
      <w:kern w:val="28"/>
      <w:sz w:val="36"/>
      <w:szCs w:val="20"/>
    </w:rPr>
  </w:style>
  <w:style w:type="paragraph" w:customStyle="1" w:styleId="SuperHeading">
    <w:name w:val="SuperHeading"/>
    <w:basedOn w:val="a1"/>
    <w:rsid w:val="00112A5F"/>
    <w:pPr>
      <w:keepNext/>
      <w:keepLines/>
      <w:framePr w:w="9299" w:hSpace="181" w:vSpace="181" w:wrap="notBeside" w:vAnchor="text" w:hAnchor="page" w:x="1419" w:y="1" w:anchorLock="1"/>
      <w:suppressAutoHyphens w:val="0"/>
      <w:spacing w:after="120"/>
      <w:jc w:val="right"/>
    </w:pPr>
    <w:rPr>
      <w:rFonts w:ascii="Franklin Gothic Book" w:hAnsi="Franklin Gothic Book"/>
      <w:b/>
      <w:color w:val="336699"/>
      <w:sz w:val="48"/>
      <w:lang w:eastAsia="en-US"/>
    </w:rPr>
  </w:style>
  <w:style w:type="character" w:customStyle="1" w:styleId="Superscript">
    <w:name w:val="Superscript"/>
    <w:basedOn w:val="a3"/>
    <w:rsid w:val="00112A5F"/>
    <w:rPr>
      <w:sz w:val="16"/>
      <w:vertAlign w:val="superscript"/>
    </w:rPr>
  </w:style>
  <w:style w:type="paragraph" w:customStyle="1" w:styleId="SuperTitle">
    <w:name w:val="SuperTitle"/>
    <w:next w:val="aff"/>
    <w:rsid w:val="00112A5F"/>
    <w:pPr>
      <w:framePr w:h="1080" w:hRule="exact" w:wrap="notBeside" w:vAnchor="page" w:hAnchor="page" w:xAlign="center" w:y="1873" w:anchorLock="1"/>
      <w:spacing w:after="0" w:line="240" w:lineRule="auto"/>
      <w:jc w:val="center"/>
    </w:pPr>
    <w:rPr>
      <w:rFonts w:ascii="Arial" w:eastAsia="Times New Roman" w:hAnsi="Arial" w:cs="Times New Roman"/>
      <w:b/>
      <w:kern w:val="28"/>
      <w:sz w:val="36"/>
      <w:szCs w:val="20"/>
    </w:rPr>
  </w:style>
  <w:style w:type="character" w:customStyle="1" w:styleId="Symbols">
    <w:name w:val="Symbols"/>
    <w:basedOn w:val="a3"/>
    <w:rsid w:val="00112A5F"/>
    <w:rPr>
      <w:rFonts w:ascii="Symbol" w:hAnsi="Symbol"/>
    </w:rPr>
  </w:style>
  <w:style w:type="paragraph" w:customStyle="1" w:styleId="TableBodyTextRight">
    <w:name w:val="Table Body Text Right"/>
    <w:basedOn w:val="TableBodyText"/>
    <w:rsid w:val="00112A5F"/>
    <w:pPr>
      <w:widowControl w:val="0"/>
      <w:autoSpaceDE w:val="0"/>
      <w:autoSpaceDN w:val="0"/>
      <w:adjustRightInd w:val="0"/>
      <w:jc w:val="right"/>
    </w:pPr>
    <w:rPr>
      <w:rFonts w:cs="Arial"/>
      <w:szCs w:val="18"/>
    </w:rPr>
  </w:style>
  <w:style w:type="paragraph" w:customStyle="1" w:styleId="TableHeading">
    <w:name w:val="Table Heading"/>
    <w:basedOn w:val="HeadingBase"/>
    <w:rsid w:val="00112A5F"/>
    <w:pPr>
      <w:keepLines/>
      <w:shd w:val="clear" w:color="800000" w:fill="auto"/>
      <w:spacing w:before="120" w:after="120"/>
      <w:jc w:val="center"/>
    </w:pPr>
    <w:rPr>
      <w:rFonts w:ascii="Arial Bold" w:hAnsi="Arial Bold"/>
      <w:caps w:val="0"/>
      <w:color w:val="000000" w:themeColor="text1"/>
      <w:sz w:val="20"/>
    </w:rPr>
  </w:style>
  <w:style w:type="paragraph" w:customStyle="1" w:styleId="TableListBullet">
    <w:name w:val="Table List Bullet"/>
    <w:basedOn w:val="a"/>
    <w:rsid w:val="00112A5F"/>
    <w:pPr>
      <w:numPr>
        <w:numId w:val="22"/>
      </w:numPr>
    </w:pPr>
  </w:style>
  <w:style w:type="paragraph" w:customStyle="1" w:styleId="TableListNumber">
    <w:name w:val="Table List Number"/>
    <w:basedOn w:val="a0"/>
    <w:rsid w:val="00112A5F"/>
    <w:pPr>
      <w:numPr>
        <w:numId w:val="0"/>
      </w:numPr>
    </w:pPr>
  </w:style>
  <w:style w:type="paragraph" w:styleId="aff5">
    <w:name w:val="table of figures"/>
    <w:basedOn w:val="a1"/>
    <w:next w:val="a1"/>
    <w:semiHidden/>
    <w:rsid w:val="00112A5F"/>
    <w:pPr>
      <w:keepNext/>
      <w:keepLines/>
      <w:tabs>
        <w:tab w:val="right" w:leader="dot" w:pos="9072"/>
      </w:tabs>
      <w:suppressAutoHyphens w:val="0"/>
      <w:ind w:left="970" w:hanging="403"/>
    </w:pPr>
    <w:rPr>
      <w:rFonts w:ascii="Times New Roman" w:hAnsi="Times New Roman"/>
      <w:b/>
      <w:lang w:eastAsia="en-US"/>
    </w:rPr>
  </w:style>
  <w:style w:type="paragraph" w:styleId="12">
    <w:name w:val="toc 1"/>
    <w:basedOn w:val="a1"/>
    <w:next w:val="a1"/>
    <w:uiPriority w:val="39"/>
    <w:rsid w:val="00112A5F"/>
    <w:pPr>
      <w:tabs>
        <w:tab w:val="left" w:pos="1440"/>
        <w:tab w:val="right" w:leader="dot" w:pos="9360"/>
      </w:tabs>
      <w:suppressAutoHyphens w:val="0"/>
      <w:spacing w:before="120" w:after="240"/>
      <w:ind w:left="1296" w:right="720" w:hanging="936"/>
    </w:pPr>
    <w:rPr>
      <w:b/>
      <w:noProof/>
      <w:sz w:val="24"/>
      <w:szCs w:val="24"/>
      <w:lang w:eastAsia="en-US"/>
    </w:rPr>
  </w:style>
  <w:style w:type="paragraph" w:styleId="26">
    <w:name w:val="toc 2"/>
    <w:basedOn w:val="1"/>
    <w:next w:val="a1"/>
    <w:uiPriority w:val="39"/>
    <w:rsid w:val="00112A5F"/>
    <w:pPr>
      <w:keepNext w:val="0"/>
      <w:shd w:val="clear" w:color="FFFFFF" w:fill="auto"/>
      <w:spacing w:before="120" w:after="120"/>
      <w:ind w:left="720"/>
      <w:jc w:val="left"/>
    </w:pPr>
    <w:rPr>
      <w:rFonts w:ascii="Segoe UI" w:hAnsi="Segoe UI"/>
      <w:sz w:val="24"/>
      <w:lang w:val="en-US"/>
    </w:rPr>
  </w:style>
  <w:style w:type="paragraph" w:styleId="36">
    <w:name w:val="toc 3"/>
    <w:basedOn w:val="21"/>
    <w:next w:val="a1"/>
    <w:uiPriority w:val="39"/>
    <w:rsid w:val="00112A5F"/>
    <w:pPr>
      <w:keepNext w:val="0"/>
      <w:keepLines w:val="0"/>
      <w:spacing w:before="120"/>
      <w:ind w:left="1080"/>
    </w:pPr>
    <w:rPr>
      <w:rFonts w:ascii="Segoe UI" w:hAnsi="Segoe UI"/>
      <w:sz w:val="24"/>
      <w:szCs w:val="20"/>
      <w:lang w:val="en-US"/>
    </w:rPr>
  </w:style>
  <w:style w:type="paragraph" w:styleId="45">
    <w:name w:val="toc 4"/>
    <w:basedOn w:val="31"/>
    <w:next w:val="a1"/>
    <w:autoRedefine/>
    <w:semiHidden/>
    <w:rsid w:val="00112A5F"/>
    <w:pPr>
      <w:keepNext w:val="0"/>
      <w:spacing w:before="240" w:line="240" w:lineRule="exact"/>
      <w:ind w:left="1080"/>
    </w:pPr>
    <w:rPr>
      <w:b w:val="0"/>
      <w:spacing w:val="-15"/>
      <w:kern w:val="28"/>
      <w:sz w:val="20"/>
      <w:lang w:val="en-US"/>
    </w:rPr>
  </w:style>
  <w:style w:type="paragraph" w:styleId="55">
    <w:name w:val="toc 5"/>
    <w:basedOn w:val="41"/>
    <w:next w:val="a1"/>
    <w:autoRedefine/>
    <w:rsid w:val="00112A5F"/>
    <w:pPr>
      <w:spacing w:before="180"/>
      <w:ind w:left="1440"/>
    </w:pPr>
    <w:rPr>
      <w:b w:val="0"/>
      <w:bCs/>
      <w:sz w:val="18"/>
      <w:szCs w:val="28"/>
      <w:lang w:val="en-US"/>
    </w:rPr>
  </w:style>
  <w:style w:type="paragraph" w:styleId="61">
    <w:name w:val="toc 6"/>
    <w:basedOn w:val="a1"/>
    <w:next w:val="a1"/>
    <w:autoRedefine/>
    <w:rsid w:val="00112A5F"/>
    <w:pPr>
      <w:suppressAutoHyphens w:val="0"/>
      <w:spacing w:before="120" w:after="120"/>
      <w:ind w:left="1000"/>
    </w:pPr>
    <w:rPr>
      <w:lang w:eastAsia="en-US"/>
    </w:rPr>
  </w:style>
  <w:style w:type="paragraph" w:styleId="71">
    <w:name w:val="toc 7"/>
    <w:basedOn w:val="a1"/>
    <w:next w:val="a1"/>
    <w:autoRedefine/>
    <w:rsid w:val="00112A5F"/>
    <w:pPr>
      <w:suppressAutoHyphens w:val="0"/>
      <w:spacing w:before="120" w:after="120"/>
      <w:ind w:left="1200"/>
    </w:pPr>
    <w:rPr>
      <w:rFonts w:ascii="Times New Roman" w:hAnsi="Times New Roman"/>
      <w:lang w:eastAsia="en-US"/>
    </w:rPr>
  </w:style>
  <w:style w:type="paragraph" w:styleId="81">
    <w:name w:val="toc 8"/>
    <w:basedOn w:val="a1"/>
    <w:next w:val="a1"/>
    <w:autoRedefine/>
    <w:rsid w:val="00112A5F"/>
    <w:pPr>
      <w:suppressAutoHyphens w:val="0"/>
      <w:spacing w:before="120" w:after="120"/>
      <w:ind w:left="1400"/>
    </w:pPr>
    <w:rPr>
      <w:rFonts w:ascii="Times New Roman" w:hAnsi="Times New Roman"/>
      <w:lang w:eastAsia="en-US"/>
    </w:rPr>
  </w:style>
  <w:style w:type="paragraph" w:styleId="91">
    <w:name w:val="toc 9"/>
    <w:basedOn w:val="a1"/>
    <w:next w:val="a1"/>
    <w:autoRedefine/>
    <w:rsid w:val="00112A5F"/>
    <w:pPr>
      <w:suppressAutoHyphens w:val="0"/>
      <w:spacing w:before="120" w:after="120"/>
      <w:ind w:left="1600"/>
    </w:pPr>
    <w:rPr>
      <w:rFonts w:ascii="Times New Roman" w:hAnsi="Times New Roman"/>
      <w:lang w:eastAsia="en-US"/>
    </w:rPr>
  </w:style>
  <w:style w:type="paragraph" w:customStyle="1" w:styleId="TOCBase">
    <w:name w:val="TOC Base"/>
    <w:rsid w:val="00112A5F"/>
    <w:pPr>
      <w:spacing w:after="0" w:line="240" w:lineRule="auto"/>
    </w:pPr>
    <w:rPr>
      <w:rFonts w:ascii="Franklin Gothic Book" w:eastAsia="Times New Roman" w:hAnsi="Franklin Gothic Book" w:cs="Times New Roman"/>
      <w:noProof/>
      <w:sz w:val="20"/>
      <w:szCs w:val="20"/>
      <w:lang w:val="en-AU"/>
    </w:rPr>
  </w:style>
  <w:style w:type="paragraph" w:customStyle="1" w:styleId="TOFTitle">
    <w:name w:val="TOFTitle"/>
    <w:basedOn w:val="TOCTitle"/>
    <w:rsid w:val="00112A5F"/>
  </w:style>
  <w:style w:type="character" w:customStyle="1" w:styleId="Underlined">
    <w:name w:val="Underlined"/>
    <w:basedOn w:val="a3"/>
    <w:rsid w:val="00112A5F"/>
    <w:rPr>
      <w:u w:val="single"/>
    </w:rPr>
  </w:style>
  <w:style w:type="paragraph" w:customStyle="1" w:styleId="Version">
    <w:name w:val="Version"/>
    <w:basedOn w:val="aff"/>
    <w:rsid w:val="00112A5F"/>
    <w:pPr>
      <w:framePr w:wrap="around"/>
      <w:spacing w:before="1800" w:after="240"/>
      <w:jc w:val="right"/>
    </w:pPr>
    <w:rPr>
      <w:b w:val="0"/>
      <w:caps/>
      <w:color w:val="336699"/>
      <w:sz w:val="28"/>
    </w:rPr>
  </w:style>
  <w:style w:type="paragraph" w:customStyle="1" w:styleId="WideTable">
    <w:name w:val="Wide Table"/>
    <w:basedOn w:val="a1"/>
    <w:rsid w:val="00112A5F"/>
    <w:pPr>
      <w:keepNext/>
      <w:keepLines/>
      <w:suppressAutoHyphens w:val="0"/>
      <w:ind w:left="-1418"/>
    </w:pPr>
    <w:rPr>
      <w:rFonts w:ascii="Courier New" w:hAnsi="Courier New"/>
      <w:sz w:val="2"/>
      <w:szCs w:val="2"/>
      <w:lang w:eastAsia="en-US"/>
    </w:rPr>
  </w:style>
  <w:style w:type="character" w:customStyle="1" w:styleId="WingdingSymbols">
    <w:name w:val="Wingding Symbols"/>
    <w:rsid w:val="00112A5F"/>
    <w:rPr>
      <w:rFonts w:ascii="Wingdings" w:hAnsi="Wingdings"/>
    </w:rPr>
  </w:style>
  <w:style w:type="paragraph" w:customStyle="1" w:styleId="LABSectionPagePrefix">
    <w:name w:val="LAB Section Page Prefix"/>
    <w:basedOn w:val="a1"/>
    <w:rsid w:val="00112A5F"/>
    <w:rPr>
      <w:color w:val="FFFFFF" w:themeColor="background1"/>
      <w:sz w:val="2"/>
    </w:rPr>
  </w:style>
  <w:style w:type="paragraph" w:customStyle="1" w:styleId="TableCaptionObsolete">
    <w:name w:val="Table Caption Obsolete"/>
    <w:basedOn w:val="ad"/>
    <w:rsid w:val="00112A5F"/>
    <w:pPr>
      <w:ind w:left="0"/>
    </w:pPr>
  </w:style>
  <w:style w:type="table" w:styleId="aff6">
    <w:name w:val="Table Grid"/>
    <w:basedOn w:val="a4"/>
    <w:uiPriority w:val="59"/>
    <w:rsid w:val="00112A5F"/>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NoNumber">
    <w:name w:val="Caption NoNumber"/>
    <w:basedOn w:val="FigureCaption"/>
    <w:qFormat/>
    <w:rsid w:val="00112A5F"/>
    <w:rPr>
      <w:lang w:val="en-CA"/>
    </w:rPr>
  </w:style>
  <w:style w:type="paragraph" w:customStyle="1" w:styleId="TableCaption">
    <w:name w:val="Table Caption"/>
    <w:basedOn w:val="ad"/>
    <w:rsid w:val="00112A5F"/>
    <w:rPr>
      <w:rFonts w:cs="Tahoma"/>
      <w:szCs w:val="18"/>
    </w:rPr>
  </w:style>
  <w:style w:type="paragraph" w:customStyle="1" w:styleId="TableListContinue">
    <w:name w:val="Table List Continue"/>
    <w:basedOn w:val="a9"/>
    <w:rsid w:val="00112A5F"/>
    <w:pPr>
      <w:ind w:left="0"/>
    </w:pPr>
    <w:rPr>
      <w:sz w:val="18"/>
    </w:rPr>
  </w:style>
  <w:style w:type="character" w:customStyle="1" w:styleId="Red">
    <w:name w:val="Red"/>
    <w:basedOn w:val="a3"/>
    <w:uiPriority w:val="1"/>
    <w:qFormat/>
    <w:rsid w:val="00112A5F"/>
    <w:rPr>
      <w:color w:val="FF0000"/>
    </w:rPr>
  </w:style>
  <w:style w:type="paragraph" w:customStyle="1" w:styleId="GuideTextBlock">
    <w:name w:val="Guide Text Block"/>
    <w:basedOn w:val="a1"/>
    <w:rsid w:val="00112A5F"/>
    <w:rPr>
      <w:color w:val="FFFFFF" w:themeColor="background1"/>
      <w:sz w:val="2"/>
    </w:rPr>
  </w:style>
  <w:style w:type="paragraph" w:customStyle="1" w:styleId="TableSpacer">
    <w:name w:val="Table Spacer"/>
    <w:basedOn w:val="a1"/>
    <w:qFormat/>
    <w:rsid w:val="00112A5F"/>
    <w:pPr>
      <w:ind w:left="346"/>
    </w:pPr>
  </w:style>
  <w:style w:type="character" w:customStyle="1" w:styleId="MonospaceItalic">
    <w:name w:val="Monospace Italic"/>
    <w:basedOn w:val="Monospace"/>
    <w:uiPriority w:val="1"/>
    <w:qFormat/>
    <w:rsid w:val="00112A5F"/>
    <w:rPr>
      <w:rFonts w:ascii="Courier New" w:hAnsi="Courier New"/>
      <w:i/>
    </w:rPr>
  </w:style>
  <w:style w:type="paragraph" w:customStyle="1" w:styleId="GeneralBullet3">
    <w:name w:val="General Bullet 3"/>
    <w:basedOn w:val="GeneralBullet2"/>
    <w:qFormat/>
    <w:rsid w:val="00112A5F"/>
    <w:pPr>
      <w:numPr>
        <w:numId w:val="5"/>
      </w:numPr>
    </w:pPr>
  </w:style>
  <w:style w:type="paragraph" w:customStyle="1" w:styleId="AnswerBodyCenter">
    <w:name w:val="Answer Body Center"/>
    <w:basedOn w:val="AnswerBody"/>
    <w:qFormat/>
    <w:rsid w:val="00112A5F"/>
    <w:pPr>
      <w:spacing w:before="120" w:after="120"/>
      <w:ind w:left="0"/>
      <w:jc w:val="center"/>
    </w:pPr>
  </w:style>
  <w:style w:type="paragraph" w:customStyle="1" w:styleId="AnswerBodyTable">
    <w:name w:val="Answer Body Table"/>
    <w:basedOn w:val="AnswerBody"/>
    <w:qFormat/>
    <w:rsid w:val="00112A5F"/>
    <w:pPr>
      <w:spacing w:before="120" w:after="120"/>
      <w:ind w:left="0"/>
    </w:pPr>
  </w:style>
  <w:style w:type="paragraph" w:customStyle="1" w:styleId="TableCaptionLabAnswersSection">
    <w:name w:val="Table Caption (Lab Answers Section)"/>
    <w:basedOn w:val="TableCaption"/>
    <w:qFormat/>
    <w:rsid w:val="00112A5F"/>
    <w:pPr>
      <w:ind w:left="360"/>
    </w:pPr>
    <w:rPr>
      <w:rFonts w:ascii="Segoe UI" w:hAnsi="Segoe UI"/>
    </w:rPr>
  </w:style>
  <w:style w:type="paragraph" w:customStyle="1" w:styleId="TableCaptionLabBody">
    <w:name w:val="Table Caption (Lab Body)"/>
    <w:basedOn w:val="TableCaption"/>
    <w:qFormat/>
    <w:rsid w:val="00112A5F"/>
    <w:pPr>
      <w:ind w:left="0"/>
    </w:pPr>
    <w:rPr>
      <w:rFonts w:ascii="Segoe UI" w:hAnsi="Segoe UI"/>
    </w:rPr>
  </w:style>
  <w:style w:type="paragraph" w:customStyle="1" w:styleId="Stepx-xBullet3">
    <w:name w:val="Step x-x Bullet 3"/>
    <w:basedOn w:val="Stepx-xBullet2"/>
    <w:qFormat/>
    <w:rsid w:val="00112A5F"/>
    <w:pPr>
      <w:numPr>
        <w:numId w:val="21"/>
      </w:numPr>
    </w:pPr>
  </w:style>
  <w:style w:type="paragraph" w:customStyle="1" w:styleId="LabStepContinueNotBold">
    <w:name w:val="Lab Step Continue Not Bold"/>
    <w:basedOn w:val="LabStepContinue"/>
    <w:qFormat/>
    <w:rsid w:val="00112A5F"/>
    <w:rPr>
      <w:b w:val="0"/>
    </w:rPr>
  </w:style>
  <w:style w:type="character" w:customStyle="1" w:styleId="Blue">
    <w:name w:val="Blue"/>
    <w:basedOn w:val="a3"/>
    <w:uiPriority w:val="1"/>
    <w:qFormat/>
    <w:rsid w:val="00112A5F"/>
    <w:rPr>
      <w:color w:val="0000FF"/>
      <w:lang w:val="en-CA"/>
    </w:rPr>
  </w:style>
  <w:style w:type="character" w:customStyle="1" w:styleId="BlueBold">
    <w:name w:val="Blue Bold"/>
    <w:basedOn w:val="Blue"/>
    <w:uiPriority w:val="1"/>
    <w:qFormat/>
    <w:rsid w:val="00112A5F"/>
    <w:rPr>
      <w:b/>
      <w:color w:val="0000FF"/>
      <w:lang w:val="en-CA"/>
    </w:rPr>
  </w:style>
  <w:style w:type="character" w:customStyle="1" w:styleId="BlueBoldItalic">
    <w:name w:val="Blue Bold Italic"/>
    <w:basedOn w:val="Blue"/>
    <w:uiPriority w:val="1"/>
    <w:qFormat/>
    <w:rsid w:val="00112A5F"/>
    <w:rPr>
      <w:b/>
      <w:i/>
      <w:color w:val="0000FF"/>
      <w:lang w:val="en-CA"/>
    </w:rPr>
  </w:style>
  <w:style w:type="character" w:customStyle="1" w:styleId="BlueItalic">
    <w:name w:val="Blue Italic"/>
    <w:basedOn w:val="Blue"/>
    <w:uiPriority w:val="1"/>
    <w:qFormat/>
    <w:rsid w:val="00112A5F"/>
    <w:rPr>
      <w:i/>
      <w:color w:val="0000FF"/>
      <w:lang w:val="en-CA"/>
    </w:rPr>
  </w:style>
  <w:style w:type="character" w:customStyle="1" w:styleId="BlueMonospace">
    <w:name w:val="Blue Monospace"/>
    <w:basedOn w:val="Blue"/>
    <w:uiPriority w:val="1"/>
    <w:qFormat/>
    <w:rsid w:val="00112A5F"/>
    <w:rPr>
      <w:rFonts w:ascii="Courier New" w:hAnsi="Courier New"/>
      <w:color w:val="0000FF"/>
      <w:lang w:val="en-CA"/>
    </w:rPr>
  </w:style>
  <w:style w:type="paragraph" w:customStyle="1" w:styleId="BodyTextSingleSpace">
    <w:name w:val="Body Text Single Space"/>
    <w:basedOn w:val="a2"/>
    <w:qFormat/>
    <w:rsid w:val="00112A5F"/>
    <w:pPr>
      <w:spacing w:before="0" w:after="0"/>
    </w:pPr>
  </w:style>
  <w:style w:type="character" w:customStyle="1" w:styleId="Green">
    <w:name w:val="Green"/>
    <w:basedOn w:val="a3"/>
    <w:uiPriority w:val="1"/>
    <w:qFormat/>
    <w:rsid w:val="00112A5F"/>
    <w:rPr>
      <w:color w:val="008000"/>
    </w:rPr>
  </w:style>
  <w:style w:type="character" w:customStyle="1" w:styleId="GreenBoldItalic">
    <w:name w:val="Green Bold Italic"/>
    <w:basedOn w:val="Green"/>
    <w:uiPriority w:val="1"/>
    <w:qFormat/>
    <w:rsid w:val="00112A5F"/>
    <w:rPr>
      <w:b/>
      <w:i/>
      <w:color w:val="008000"/>
    </w:rPr>
  </w:style>
  <w:style w:type="character" w:customStyle="1" w:styleId="GreenItalic">
    <w:name w:val="Green Italic"/>
    <w:basedOn w:val="Green"/>
    <w:uiPriority w:val="1"/>
    <w:qFormat/>
    <w:rsid w:val="00112A5F"/>
    <w:rPr>
      <w:b w:val="0"/>
      <w:i/>
      <w:color w:val="008000"/>
    </w:rPr>
  </w:style>
  <w:style w:type="character" w:customStyle="1" w:styleId="GreenMonospace">
    <w:name w:val="Green Monospace"/>
    <w:basedOn w:val="Green"/>
    <w:uiPriority w:val="1"/>
    <w:qFormat/>
    <w:rsid w:val="00112A5F"/>
    <w:rPr>
      <w:rFonts w:ascii="Courier New" w:hAnsi="Courier New"/>
      <w:color w:val="008000"/>
    </w:rPr>
  </w:style>
  <w:style w:type="character" w:customStyle="1" w:styleId="Orange">
    <w:name w:val="Orange"/>
    <w:basedOn w:val="a3"/>
    <w:uiPriority w:val="1"/>
    <w:qFormat/>
    <w:rsid w:val="00112A5F"/>
    <w:rPr>
      <w:color w:val="FFC000"/>
    </w:rPr>
  </w:style>
  <w:style w:type="character" w:customStyle="1" w:styleId="OrangeBoldItalic">
    <w:name w:val="Orange Bold Italic"/>
    <w:basedOn w:val="Orange"/>
    <w:uiPriority w:val="1"/>
    <w:qFormat/>
    <w:rsid w:val="00112A5F"/>
    <w:rPr>
      <w:b/>
      <w:i/>
      <w:color w:val="FFC000"/>
    </w:rPr>
  </w:style>
  <w:style w:type="character" w:customStyle="1" w:styleId="Purple">
    <w:name w:val="Purple"/>
    <w:basedOn w:val="a3"/>
    <w:uiPriority w:val="1"/>
    <w:qFormat/>
    <w:rsid w:val="00112A5F"/>
    <w:rPr>
      <w:color w:val="7030A0"/>
    </w:rPr>
  </w:style>
  <w:style w:type="character" w:customStyle="1" w:styleId="PurpleBoldItalic">
    <w:name w:val="Purple Bold Italic"/>
    <w:basedOn w:val="Purple"/>
    <w:uiPriority w:val="1"/>
    <w:qFormat/>
    <w:rsid w:val="00112A5F"/>
    <w:rPr>
      <w:b/>
      <w:i/>
      <w:color w:val="7030A0"/>
    </w:rPr>
  </w:style>
  <w:style w:type="paragraph" w:customStyle="1" w:styleId="QuestionBody">
    <w:name w:val="Question Body"/>
    <w:basedOn w:val="a2"/>
    <w:qFormat/>
    <w:rsid w:val="00112A5F"/>
  </w:style>
  <w:style w:type="character" w:customStyle="1" w:styleId="RedBold">
    <w:name w:val="Red Bold"/>
    <w:basedOn w:val="Red"/>
    <w:uiPriority w:val="1"/>
    <w:qFormat/>
    <w:rsid w:val="00112A5F"/>
    <w:rPr>
      <w:b/>
      <w:color w:val="FF0000"/>
    </w:rPr>
  </w:style>
  <w:style w:type="character" w:customStyle="1" w:styleId="RedBoldItalic">
    <w:name w:val="Red Bold Italic"/>
    <w:basedOn w:val="Red"/>
    <w:uiPriority w:val="1"/>
    <w:qFormat/>
    <w:rsid w:val="00112A5F"/>
    <w:rPr>
      <w:b/>
      <w:i/>
      <w:color w:val="FF0000"/>
    </w:rPr>
  </w:style>
  <w:style w:type="character" w:customStyle="1" w:styleId="RedMonospace">
    <w:name w:val="Red Monospace"/>
    <w:basedOn w:val="Red"/>
    <w:uiPriority w:val="1"/>
    <w:qFormat/>
    <w:rsid w:val="00112A5F"/>
    <w:rPr>
      <w:rFonts w:ascii="Courier New" w:hAnsi="Courier New"/>
      <w:color w:val="FF0000"/>
    </w:rPr>
  </w:style>
  <w:style w:type="paragraph" w:customStyle="1" w:styleId="TableSpacerBodyText">
    <w:name w:val="Table Spacer (Body Text)"/>
    <w:basedOn w:val="a2"/>
    <w:qFormat/>
    <w:rsid w:val="00112A5F"/>
    <w:pPr>
      <w:spacing w:before="0" w:after="0"/>
    </w:pPr>
  </w:style>
  <w:style w:type="character" w:customStyle="1" w:styleId="WhiteBold">
    <w:name w:val="White Bold"/>
    <w:basedOn w:val="a3"/>
    <w:uiPriority w:val="1"/>
    <w:qFormat/>
    <w:rsid w:val="00112A5F"/>
    <w:rPr>
      <w:b/>
      <w:color w:val="FFFFFF" w:themeColor="background1"/>
    </w:rPr>
  </w:style>
  <w:style w:type="character" w:customStyle="1" w:styleId="Yellow">
    <w:name w:val="Yellow"/>
    <w:basedOn w:val="a3"/>
    <w:uiPriority w:val="1"/>
    <w:qFormat/>
    <w:rsid w:val="00112A5F"/>
    <w:rPr>
      <w:color w:val="DFDA00"/>
    </w:rPr>
  </w:style>
  <w:style w:type="character" w:customStyle="1" w:styleId="YellowBoldItalic">
    <w:name w:val="Yellow Bold Italic"/>
    <w:basedOn w:val="Yellow"/>
    <w:uiPriority w:val="1"/>
    <w:qFormat/>
    <w:rsid w:val="00112A5F"/>
    <w:rPr>
      <w:b/>
      <w:i/>
      <w:color w:val="DFDA00"/>
    </w:rPr>
  </w:style>
  <w:style w:type="paragraph" w:customStyle="1" w:styleId="TableSpacerStepx-x-xText">
    <w:name w:val="Table Spacer (Step x-x-x Text)"/>
    <w:basedOn w:val="TableandQuestionSpacer"/>
    <w:qFormat/>
    <w:rsid w:val="00112A5F"/>
    <w:pPr>
      <w:ind w:left="72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tif"/></Relationships>
</file>

<file path=word/_rels/footer2.xml.rels><?xml version="1.0" encoding="UTF-8" standalone="yes"?>
<Relationships xmlns="http://schemas.openxmlformats.org/package/2006/relationships"><Relationship Id="rId1" Type="http://schemas.openxmlformats.org/officeDocument/2006/relationships/image" Target="media/image8.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2C9F4-D9D8-44F2-AAA9-B653AFAC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2670</Words>
  <Characters>15225</Characters>
  <Application>Microsoft Office Word</Application>
  <DocSecurity>0</DocSecurity>
  <Lines>126</Lines>
  <Paragraphs>35</Paragraphs>
  <ScaleCrop>false</ScaleCrop>
  <Company>www.fundamedia.ca</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AI Inference Solutions with the Vitis AI Platform Lab Workbook 2.0</dc:title>
  <dc:creator>Allen Tam</dc:creator>
  <cp:keywords>Public</cp:keywords>
  <cp:lastModifiedBy>Norris.Lin</cp:lastModifiedBy>
  <cp:revision>6</cp:revision>
  <cp:lastPrinted>2022-04-21T20:37:00Z</cp:lastPrinted>
  <dcterms:created xsi:type="dcterms:W3CDTF">2022-04-21T20:36:00Z</dcterms:created>
  <dcterms:modified xsi:type="dcterms:W3CDTF">2022-08-23T05:51:00Z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90e8fbd9-8f89-4d53-8186-5fd09519b594</vt:lpwstr>
  </property>
  <property fmtid="{D5CDD505-2E9C-101B-9397-08002B2CF9AE}" pid="3" name="XilinxClassification">
    <vt:lpwstr>Public</vt:lpwstr>
  </property>
  <property fmtid="{D5CDD505-2E9C-101B-9397-08002B2CF9AE}" pid="4" name="VisualMarkings">
    <vt:lpwstr>No</vt:lpwstr>
  </property>
  <property fmtid="{D5CDD505-2E9C-101B-9397-08002B2CF9AE}" pid="5" name="PublicationYear">
    <vt:lpwstr>2022</vt:lpwstr>
  </property>
</Properties>
</file>